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298E" w14:textId="1B9FBA01" w:rsidR="00BD29BD" w:rsidRDefault="00BD29BD" w:rsidP="00CF1131">
      <w:pPr>
        <w:pStyle w:val="Body"/>
        <w:spacing w:line="276" w:lineRule="auto"/>
        <w:jc w:val="both"/>
        <w:rPr>
          <w:rFonts w:ascii="Arial" w:hAnsi="Arial" w:cs="Arial"/>
          <w:b/>
          <w:noProof/>
          <w:sz w:val="20"/>
        </w:rPr>
      </w:pPr>
    </w:p>
    <w:p w14:paraId="59AF731B" w14:textId="77777777" w:rsidR="00A5142D" w:rsidRPr="000E0E13" w:rsidRDefault="00A5142D" w:rsidP="00CF1131">
      <w:pPr>
        <w:pStyle w:val="Body"/>
        <w:spacing w:line="276" w:lineRule="auto"/>
        <w:jc w:val="both"/>
        <w:rPr>
          <w:rFonts w:ascii="Arial" w:hAnsi="Arial" w:cs="Arial"/>
          <w:b/>
          <w:noProof/>
          <w:sz w:val="20"/>
        </w:rPr>
      </w:pPr>
    </w:p>
    <w:p w14:paraId="65222359" w14:textId="77777777" w:rsidR="00BD29BD" w:rsidRPr="000E0E13" w:rsidRDefault="00BD29BD" w:rsidP="00CF1131">
      <w:pPr>
        <w:pStyle w:val="Body"/>
        <w:spacing w:line="276" w:lineRule="auto"/>
        <w:jc w:val="both"/>
        <w:rPr>
          <w:rFonts w:ascii="Arial" w:hAnsi="Arial" w:cs="Arial"/>
          <w:b/>
          <w:sz w:val="20"/>
          <w:lang w:val="en-AU"/>
        </w:rPr>
      </w:pPr>
    </w:p>
    <w:p w14:paraId="69B2FA5A" w14:textId="77777777" w:rsidR="00BD29BD" w:rsidRPr="000E0E13" w:rsidRDefault="00BD29BD" w:rsidP="00CF1131">
      <w:pPr>
        <w:pStyle w:val="Body"/>
        <w:spacing w:line="276" w:lineRule="auto"/>
        <w:jc w:val="center"/>
        <w:rPr>
          <w:rFonts w:ascii="Arial" w:hAnsi="Arial" w:cs="Arial"/>
          <w:b/>
          <w:sz w:val="22"/>
          <w:lang w:val="en-AU"/>
        </w:rPr>
      </w:pPr>
      <w:r w:rsidRPr="000E0E13">
        <w:rPr>
          <w:rFonts w:ascii="Arial" w:hAnsi="Arial" w:cs="Arial"/>
          <w:b/>
          <w:sz w:val="22"/>
          <w:lang w:val="en-AU"/>
        </w:rPr>
        <w:t>ICT ADVANCED PROJECT AGREEMENT</w:t>
      </w:r>
    </w:p>
    <w:p w14:paraId="123B338D" w14:textId="77777777" w:rsidR="00BD29BD" w:rsidRPr="000E0E13" w:rsidRDefault="00BD29BD" w:rsidP="00CF1131">
      <w:pPr>
        <w:pStyle w:val="Body"/>
        <w:spacing w:line="276" w:lineRule="auto"/>
        <w:jc w:val="both"/>
        <w:rPr>
          <w:rFonts w:ascii="Arial" w:hAnsi="Arial" w:cs="Arial"/>
          <w:b/>
          <w:sz w:val="20"/>
          <w:lang w:val="en-AU"/>
        </w:rPr>
      </w:pPr>
    </w:p>
    <w:p w14:paraId="04356E6F" w14:textId="77777777" w:rsidR="00BD29BD" w:rsidRPr="000E0E13" w:rsidRDefault="00E85992" w:rsidP="00CF1131">
      <w:pPr>
        <w:pStyle w:val="Body"/>
        <w:spacing w:line="276" w:lineRule="auto"/>
        <w:jc w:val="both"/>
        <w:rPr>
          <w:rFonts w:ascii="Arial" w:hAnsi="Arial" w:cs="Arial"/>
          <w:b/>
          <w:sz w:val="20"/>
          <w:lang w:val="en-AU"/>
        </w:rPr>
      </w:pPr>
      <w:r>
        <w:rPr>
          <w:rFonts w:ascii="Arial" w:hAnsi="Arial" w:cs="Arial"/>
          <w:b/>
          <w:noProof/>
          <w:sz w:val="20"/>
        </w:rPr>
        <w:pict w14:anchorId="4193B544">
          <v:shapetype id="_x0000_t32" coordsize="21600,21600" o:spt="32" o:oned="t" path="m,l21600,21600e" filled="f">
            <v:path arrowok="t" fillok="f" o:connecttype="none"/>
            <o:lock v:ext="edit" shapetype="t"/>
          </v:shapetype>
          <v:shape id="_x0000_s1026" type="#_x0000_t32" style="position:absolute;left:0;text-align:left;margin-left:.55pt;margin-top:2.85pt;width:479.05pt;height:0;z-index:251658240" o:connectortype="straight" strokeweight="2.5pt"/>
        </w:pict>
      </w:r>
    </w:p>
    <w:p w14:paraId="10DA535F" w14:textId="77777777" w:rsidR="00BD29BD" w:rsidRPr="000E0E13" w:rsidRDefault="00BD29BD" w:rsidP="00CF1131">
      <w:pPr>
        <w:pStyle w:val="Body"/>
        <w:spacing w:line="276" w:lineRule="auto"/>
        <w:jc w:val="both"/>
        <w:rPr>
          <w:rFonts w:ascii="Arial" w:hAnsi="Arial" w:cs="Arial"/>
          <w:b/>
          <w:sz w:val="20"/>
          <w:lang w:val="en-AU"/>
        </w:rPr>
      </w:pPr>
    </w:p>
    <w:p w14:paraId="22BD1C16" w14:textId="77777777" w:rsidR="00BD29BD" w:rsidRPr="000E0E13" w:rsidRDefault="00BD29BD" w:rsidP="00CF1131">
      <w:pPr>
        <w:spacing w:line="276" w:lineRule="auto"/>
        <w:jc w:val="both"/>
        <w:rPr>
          <w:rFonts w:ascii="Arial" w:hAnsi="Arial" w:cs="Arial"/>
          <w:sz w:val="20"/>
          <w:szCs w:val="20"/>
        </w:rPr>
      </w:pPr>
      <w:r w:rsidRPr="000E0E13">
        <w:rPr>
          <w:rFonts w:ascii="Arial" w:hAnsi="Arial" w:cs="Arial"/>
          <w:sz w:val="20"/>
          <w:szCs w:val="20"/>
        </w:rPr>
        <w:t xml:space="preserve">This Agreement for </w:t>
      </w:r>
      <w:r w:rsidR="00F61720">
        <w:rPr>
          <w:rFonts w:ascii="Arial" w:hAnsi="Arial" w:cs="Arial"/>
          <w:sz w:val="20"/>
          <w:szCs w:val="20"/>
        </w:rPr>
        <w:t xml:space="preserve">CP5046 / CP5047 </w:t>
      </w:r>
      <w:r w:rsidRPr="000E0E13">
        <w:rPr>
          <w:rFonts w:ascii="Arial" w:hAnsi="Arial" w:cs="Arial"/>
          <w:sz w:val="20"/>
          <w:szCs w:val="20"/>
        </w:rPr>
        <w:t xml:space="preserve">ICT Advanced Project (the “Agreement”) </w:t>
      </w:r>
      <w:r w:rsidR="006E128F">
        <w:rPr>
          <w:rFonts w:ascii="Arial" w:hAnsi="Arial" w:cs="Arial"/>
          <w:sz w:val="20"/>
          <w:szCs w:val="20"/>
        </w:rPr>
        <w:t>is signed</w:t>
      </w:r>
      <w:r w:rsidR="00214436">
        <w:rPr>
          <w:rFonts w:ascii="Arial" w:hAnsi="Arial" w:cs="Arial"/>
          <w:sz w:val="20"/>
          <w:szCs w:val="20"/>
        </w:rPr>
        <w:t xml:space="preserve"> between</w:t>
      </w:r>
      <w:r w:rsidR="00F61720">
        <w:rPr>
          <w:rFonts w:ascii="Arial" w:hAnsi="Arial" w:cs="Arial"/>
          <w:sz w:val="20"/>
          <w:szCs w:val="20"/>
        </w:rPr>
        <w:t>:</w:t>
      </w:r>
    </w:p>
    <w:p w14:paraId="4BEB30CA" w14:textId="77777777" w:rsidR="00BD29BD" w:rsidRPr="000E0E13" w:rsidRDefault="00BD29BD" w:rsidP="00CF1131">
      <w:pPr>
        <w:spacing w:line="276" w:lineRule="auto"/>
        <w:jc w:val="both"/>
        <w:rPr>
          <w:rFonts w:ascii="Arial" w:hAnsi="Arial" w:cs="Arial"/>
          <w:sz w:val="20"/>
          <w:szCs w:val="20"/>
        </w:rPr>
      </w:pPr>
    </w:p>
    <w:p w14:paraId="18BB8316" w14:textId="4F63CE8A" w:rsidR="00BD29BD" w:rsidRPr="000E0E13" w:rsidRDefault="00976059" w:rsidP="00976059">
      <w:pPr>
        <w:suppressAutoHyphens/>
        <w:spacing w:line="276" w:lineRule="auto"/>
        <w:jc w:val="both"/>
        <w:rPr>
          <w:rFonts w:ascii="Arial" w:hAnsi="Arial" w:cs="Arial"/>
          <w:sz w:val="20"/>
          <w:szCs w:val="20"/>
        </w:rPr>
      </w:pPr>
      <w:r>
        <w:rPr>
          <w:rFonts w:ascii="Arial" w:hAnsi="Arial" w:cs="Arial"/>
          <w:b/>
          <w:bCs/>
          <w:sz w:val="20"/>
          <w:szCs w:val="20"/>
        </w:rPr>
        <w:t>Vinay Vardhan Reddy, Nitin Reddy Tummala, Jilu Lalu and Ajay Babu Kurakula</w:t>
      </w:r>
      <w:r w:rsidR="00BD29BD" w:rsidRPr="000E0E13">
        <w:rPr>
          <w:rFonts w:ascii="Arial" w:hAnsi="Arial" w:cs="Arial"/>
          <w:sz w:val="20"/>
          <w:szCs w:val="20"/>
        </w:rPr>
        <w:t xml:space="preserve"> (the "Developers") </w:t>
      </w:r>
    </w:p>
    <w:p w14:paraId="6CA0A454" w14:textId="77777777" w:rsidR="00BD29BD" w:rsidRPr="000E0E13" w:rsidRDefault="00BD29BD" w:rsidP="00CF1131">
      <w:pPr>
        <w:suppressAutoHyphens/>
        <w:spacing w:line="276" w:lineRule="auto"/>
        <w:ind w:left="2160"/>
        <w:jc w:val="both"/>
        <w:rPr>
          <w:rFonts w:ascii="Arial" w:hAnsi="Arial" w:cs="Arial"/>
          <w:sz w:val="20"/>
          <w:szCs w:val="20"/>
        </w:rPr>
      </w:pPr>
      <w:r w:rsidRPr="000E0E13">
        <w:rPr>
          <w:rFonts w:ascii="Arial" w:hAnsi="Arial" w:cs="Arial"/>
          <w:sz w:val="20"/>
          <w:szCs w:val="20"/>
        </w:rPr>
        <w:t>James Cook University Brisbane, 349 Queen Street Brisbane, Queensland</w:t>
      </w:r>
    </w:p>
    <w:p w14:paraId="69CD1357" w14:textId="77777777" w:rsidR="004145C7" w:rsidRPr="001C78BA" w:rsidRDefault="00BD29BD" w:rsidP="00CF1131">
      <w:pPr>
        <w:pStyle w:val="BodyTextIndent2"/>
        <w:spacing w:after="0" w:line="276" w:lineRule="auto"/>
        <w:ind w:left="2160" w:hanging="2160"/>
        <w:jc w:val="both"/>
        <w:rPr>
          <w:rFonts w:ascii="Arial" w:hAnsi="Arial" w:cs="Arial"/>
          <w:bCs/>
          <w:sz w:val="20"/>
          <w:szCs w:val="20"/>
        </w:rPr>
      </w:pPr>
      <w:r w:rsidRPr="001C78BA">
        <w:rPr>
          <w:rFonts w:ascii="Arial" w:hAnsi="Arial" w:cs="Arial"/>
          <w:bCs/>
          <w:sz w:val="20"/>
          <w:szCs w:val="20"/>
        </w:rPr>
        <w:t>AND</w:t>
      </w:r>
      <w:r w:rsidRPr="001C78BA">
        <w:rPr>
          <w:rFonts w:ascii="Arial" w:hAnsi="Arial" w:cs="Arial"/>
          <w:bCs/>
          <w:sz w:val="20"/>
          <w:szCs w:val="20"/>
        </w:rPr>
        <w:tab/>
      </w:r>
    </w:p>
    <w:p w14:paraId="7B6BCEF0" w14:textId="3ED39DC9" w:rsidR="00BD29BD" w:rsidRPr="000E0E13" w:rsidRDefault="003C7CD1" w:rsidP="00CF1131">
      <w:pPr>
        <w:pStyle w:val="BodyTextIndent2"/>
        <w:spacing w:after="0" w:line="276" w:lineRule="auto"/>
        <w:ind w:left="2160"/>
        <w:jc w:val="both"/>
        <w:rPr>
          <w:rFonts w:ascii="Arial" w:hAnsi="Arial" w:cs="Arial"/>
          <w:sz w:val="20"/>
          <w:szCs w:val="20"/>
        </w:rPr>
      </w:pPr>
      <w:r>
        <w:rPr>
          <w:rFonts w:ascii="Arial" w:hAnsi="Arial" w:cs="Arial"/>
          <w:b/>
          <w:bCs/>
          <w:sz w:val="20"/>
          <w:szCs w:val="20"/>
        </w:rPr>
        <w:t>Stratagem</w:t>
      </w:r>
      <w:r w:rsidR="007763DD" w:rsidRPr="000E0E13">
        <w:rPr>
          <w:rFonts w:ascii="Arial" w:hAnsi="Arial" w:cs="Arial"/>
          <w:b/>
          <w:bCs/>
          <w:sz w:val="20"/>
          <w:szCs w:val="20"/>
        </w:rPr>
        <w:t xml:space="preserve"> </w:t>
      </w:r>
      <w:r w:rsidR="007763DD" w:rsidRPr="000E0E13">
        <w:rPr>
          <w:rFonts w:ascii="Arial" w:hAnsi="Arial" w:cs="Arial"/>
          <w:sz w:val="20"/>
          <w:szCs w:val="20"/>
        </w:rPr>
        <w:t xml:space="preserve">represented by </w:t>
      </w:r>
      <w:r w:rsidR="004B2D58" w:rsidRPr="003C7CD1">
        <w:rPr>
          <w:rFonts w:ascii="Arial" w:hAnsi="Arial" w:cs="Arial"/>
          <w:b/>
          <w:color w:val="000000" w:themeColor="text1"/>
          <w:sz w:val="20"/>
          <w:szCs w:val="20"/>
        </w:rPr>
        <w:t>Laura Antochi</w:t>
      </w:r>
      <w:r w:rsidR="00BD29BD" w:rsidRPr="000E0E13">
        <w:rPr>
          <w:rFonts w:ascii="Arial" w:hAnsi="Arial" w:cs="Arial"/>
          <w:b/>
          <w:bCs/>
          <w:sz w:val="20"/>
          <w:szCs w:val="20"/>
        </w:rPr>
        <w:t xml:space="preserve"> </w:t>
      </w:r>
      <w:r w:rsidR="00BD29BD" w:rsidRPr="000E0E13">
        <w:rPr>
          <w:rFonts w:ascii="Arial" w:hAnsi="Arial" w:cs="Arial"/>
          <w:sz w:val="20"/>
          <w:szCs w:val="20"/>
        </w:rPr>
        <w:t>(the "Client")</w:t>
      </w:r>
    </w:p>
    <w:p w14:paraId="71EEC153" w14:textId="75549389" w:rsidR="00BD29BD" w:rsidRPr="000E0E13" w:rsidRDefault="004A55A1" w:rsidP="004A55A1">
      <w:pPr>
        <w:pStyle w:val="BodyTextIndent2"/>
        <w:spacing w:after="0" w:line="276"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349 Queen Street, Brisbane.</w:t>
      </w:r>
    </w:p>
    <w:p w14:paraId="6F7B7BF8" w14:textId="77777777" w:rsidR="005E19B9" w:rsidRPr="000E0E13" w:rsidRDefault="005E19B9" w:rsidP="00CF1131">
      <w:pPr>
        <w:pStyle w:val="Body"/>
        <w:spacing w:line="276" w:lineRule="auto"/>
        <w:jc w:val="both"/>
        <w:rPr>
          <w:rFonts w:ascii="Arial" w:hAnsi="Arial" w:cs="Arial"/>
          <w:sz w:val="20"/>
          <w:lang w:val="en-AU"/>
        </w:rPr>
      </w:pPr>
    </w:p>
    <w:p w14:paraId="6F4FCBCE" w14:textId="77777777" w:rsidR="00DA6931" w:rsidRPr="000E0E13" w:rsidRDefault="006E128F" w:rsidP="00CF1131">
      <w:pPr>
        <w:pStyle w:val="Body"/>
        <w:spacing w:line="276" w:lineRule="auto"/>
        <w:jc w:val="both"/>
        <w:rPr>
          <w:rFonts w:ascii="Arial" w:hAnsi="Arial" w:cs="Arial"/>
          <w:sz w:val="20"/>
          <w:lang w:val="en-AU"/>
        </w:rPr>
      </w:pPr>
      <w:r>
        <w:rPr>
          <w:rFonts w:ascii="Arial" w:hAnsi="Arial" w:cs="Arial"/>
          <w:sz w:val="20"/>
          <w:lang w:val="en-AU"/>
        </w:rPr>
        <w:t>The Agreement g</w:t>
      </w:r>
      <w:r w:rsidR="00DA6931" w:rsidRPr="000E0E13">
        <w:rPr>
          <w:rFonts w:ascii="Arial" w:hAnsi="Arial" w:cs="Arial"/>
          <w:sz w:val="20"/>
          <w:lang w:val="en-AU"/>
        </w:rPr>
        <w:t xml:space="preserve">overns the rules </w:t>
      </w:r>
      <w:r w:rsidR="00214436" w:rsidRPr="000E0E13">
        <w:rPr>
          <w:rFonts w:ascii="Arial" w:hAnsi="Arial" w:cs="Arial"/>
          <w:sz w:val="20"/>
          <w:lang w:val="en-AU"/>
        </w:rPr>
        <w:t xml:space="preserve">between the Client and the Developers </w:t>
      </w:r>
      <w:r w:rsidR="00214436">
        <w:rPr>
          <w:rFonts w:ascii="Arial" w:hAnsi="Arial" w:cs="Arial"/>
          <w:sz w:val="20"/>
          <w:lang w:val="en-AU"/>
        </w:rPr>
        <w:t>regarding the</w:t>
      </w:r>
      <w:r w:rsidR="00DA6931" w:rsidRPr="000E0E13">
        <w:rPr>
          <w:rFonts w:ascii="Arial" w:hAnsi="Arial" w:cs="Arial"/>
          <w:sz w:val="20"/>
          <w:lang w:val="en-AU"/>
        </w:rPr>
        <w:t xml:space="preserve"> project </w:t>
      </w:r>
      <w:r w:rsidR="00214436">
        <w:rPr>
          <w:rFonts w:ascii="Arial" w:hAnsi="Arial" w:cs="Arial"/>
          <w:sz w:val="20"/>
          <w:lang w:val="en-AU"/>
        </w:rPr>
        <w:t>to be developed</w:t>
      </w:r>
      <w:r w:rsidR="00DA6931" w:rsidRPr="000E0E13">
        <w:rPr>
          <w:rFonts w:ascii="Arial" w:hAnsi="Arial" w:cs="Arial"/>
          <w:sz w:val="20"/>
          <w:lang w:val="en-AU"/>
        </w:rPr>
        <w:t xml:space="preserve"> </w:t>
      </w:r>
      <w:r w:rsidR="00214436">
        <w:rPr>
          <w:rFonts w:ascii="Arial" w:hAnsi="Arial" w:cs="Arial"/>
          <w:sz w:val="20"/>
          <w:lang w:val="en-AU"/>
        </w:rPr>
        <w:t xml:space="preserve">as </w:t>
      </w:r>
      <w:r w:rsidR="000F0C15">
        <w:rPr>
          <w:rFonts w:ascii="Arial" w:hAnsi="Arial" w:cs="Arial"/>
          <w:sz w:val="20"/>
          <w:lang w:val="en-AU"/>
        </w:rPr>
        <w:t xml:space="preserve">academic </w:t>
      </w:r>
      <w:r w:rsidR="00214436">
        <w:rPr>
          <w:rFonts w:ascii="Arial" w:hAnsi="Arial" w:cs="Arial"/>
          <w:sz w:val="20"/>
          <w:lang w:val="en-AU"/>
        </w:rPr>
        <w:t xml:space="preserve">subject </w:t>
      </w:r>
      <w:r w:rsidR="007763DD" w:rsidRPr="000E0E13">
        <w:rPr>
          <w:rFonts w:ascii="Arial" w:hAnsi="Arial" w:cs="Arial"/>
          <w:sz w:val="20"/>
          <w:lang w:val="en-AU"/>
        </w:rPr>
        <w:t xml:space="preserve">at </w:t>
      </w:r>
      <w:r w:rsidR="006535D7" w:rsidRPr="000E0E13">
        <w:rPr>
          <w:rFonts w:ascii="Arial" w:hAnsi="Arial" w:cs="Arial"/>
          <w:sz w:val="20"/>
          <w:lang w:val="en-AU"/>
        </w:rPr>
        <w:t>James Cook University</w:t>
      </w:r>
      <w:r w:rsidR="007763DD" w:rsidRPr="000E0E13">
        <w:rPr>
          <w:rFonts w:ascii="Arial" w:hAnsi="Arial" w:cs="Arial"/>
          <w:sz w:val="20"/>
          <w:lang w:val="en-AU"/>
        </w:rPr>
        <w:t xml:space="preserve"> Brisbane</w:t>
      </w:r>
      <w:r w:rsidR="00DA6931" w:rsidRPr="000E0E13">
        <w:rPr>
          <w:rFonts w:ascii="Arial" w:hAnsi="Arial" w:cs="Arial"/>
          <w:sz w:val="20"/>
          <w:lang w:val="en-AU"/>
        </w:rPr>
        <w:t>.</w:t>
      </w:r>
      <w:r w:rsidR="00352879">
        <w:rPr>
          <w:rFonts w:ascii="Arial" w:hAnsi="Arial" w:cs="Arial"/>
          <w:sz w:val="20"/>
          <w:lang w:val="en-AU"/>
        </w:rPr>
        <w:t xml:space="preserve"> </w:t>
      </w:r>
    </w:p>
    <w:p w14:paraId="634AA1A2" w14:textId="77777777" w:rsidR="005E19B9" w:rsidRPr="000E0E13" w:rsidRDefault="005E19B9" w:rsidP="00CF1131">
      <w:pPr>
        <w:pStyle w:val="Body"/>
        <w:spacing w:line="276" w:lineRule="auto"/>
        <w:jc w:val="both"/>
        <w:rPr>
          <w:rFonts w:ascii="Arial" w:hAnsi="Arial" w:cs="Arial"/>
          <w:sz w:val="20"/>
          <w:lang w:val="en-AU"/>
        </w:rPr>
      </w:pPr>
    </w:p>
    <w:p w14:paraId="4127B12C" w14:textId="77777777" w:rsidR="006D3387" w:rsidRPr="000E0E13" w:rsidRDefault="006D3387" w:rsidP="00CF1131">
      <w:pPr>
        <w:pStyle w:val="Body"/>
        <w:spacing w:line="276" w:lineRule="auto"/>
        <w:jc w:val="both"/>
        <w:rPr>
          <w:rFonts w:ascii="Arial" w:hAnsi="Arial" w:cs="Arial"/>
          <w:sz w:val="20"/>
          <w:lang w:val="en-AU"/>
        </w:rPr>
      </w:pPr>
    </w:p>
    <w:p w14:paraId="2AC4BF59" w14:textId="77777777" w:rsidR="00DA6931" w:rsidRPr="000E0E13" w:rsidRDefault="00DA6931" w:rsidP="00CF1131">
      <w:pPr>
        <w:pStyle w:val="Body"/>
        <w:numPr>
          <w:ilvl w:val="0"/>
          <w:numId w:val="13"/>
        </w:numPr>
        <w:spacing w:line="276" w:lineRule="auto"/>
        <w:ind w:left="0" w:hanging="11"/>
        <w:jc w:val="both"/>
        <w:rPr>
          <w:rFonts w:ascii="Arial" w:hAnsi="Arial" w:cs="Arial"/>
          <w:sz w:val="20"/>
          <w:lang w:val="en-AU"/>
        </w:rPr>
      </w:pPr>
      <w:r w:rsidRPr="000E0E13">
        <w:rPr>
          <w:rFonts w:ascii="Arial" w:hAnsi="Arial" w:cs="Arial"/>
          <w:sz w:val="20"/>
          <w:lang w:val="en-AU"/>
        </w:rPr>
        <w:t xml:space="preserve">PROJECT </w:t>
      </w:r>
      <w:r w:rsidR="00352879">
        <w:rPr>
          <w:rFonts w:ascii="Arial" w:hAnsi="Arial" w:cs="Arial"/>
          <w:sz w:val="20"/>
          <w:lang w:val="en-AU"/>
        </w:rPr>
        <w:t xml:space="preserve">DESCRIPTION AND </w:t>
      </w:r>
      <w:r w:rsidR="0046333B">
        <w:rPr>
          <w:rFonts w:ascii="Arial" w:hAnsi="Arial" w:cs="Arial"/>
          <w:sz w:val="20"/>
          <w:lang w:val="en-AU"/>
        </w:rPr>
        <w:t>GOAL</w:t>
      </w:r>
      <w:r w:rsidR="006E128F">
        <w:rPr>
          <w:rFonts w:ascii="Arial" w:hAnsi="Arial" w:cs="Arial"/>
          <w:sz w:val="20"/>
          <w:lang w:val="en-AU"/>
        </w:rPr>
        <w:t>S</w:t>
      </w:r>
    </w:p>
    <w:p w14:paraId="58ED956B" w14:textId="77777777" w:rsidR="00C9012A" w:rsidRPr="000E0E13" w:rsidRDefault="00976059" w:rsidP="00CF1131">
      <w:pPr>
        <w:pStyle w:val="Body"/>
        <w:spacing w:line="276" w:lineRule="auto"/>
        <w:jc w:val="both"/>
        <w:rPr>
          <w:rFonts w:ascii="Arial" w:hAnsi="Arial" w:cs="Arial"/>
          <w:sz w:val="20"/>
          <w:lang w:val="en-AU"/>
        </w:rPr>
      </w:pPr>
      <w:r>
        <w:rPr>
          <w:rFonts w:ascii="Arial" w:hAnsi="Arial" w:cs="Arial"/>
          <w:sz w:val="20"/>
          <w:lang w:val="en-AU"/>
        </w:rPr>
        <w:t>We are developing a mobile application for Laura Antochi which helps the students to track their assignments. Which gives notifications regarding the time left and how much more work is left to be completed. This application runs only on Android mobiles. The application would be completely done and be submitted by 21</w:t>
      </w:r>
      <w:proofErr w:type="gramStart"/>
      <w:r w:rsidRPr="00976059">
        <w:rPr>
          <w:rFonts w:ascii="Arial" w:hAnsi="Arial" w:cs="Arial"/>
          <w:sz w:val="20"/>
          <w:vertAlign w:val="superscript"/>
          <w:lang w:val="en-AU"/>
        </w:rPr>
        <w:t>st</w:t>
      </w:r>
      <w:r>
        <w:rPr>
          <w:rFonts w:ascii="Arial" w:hAnsi="Arial" w:cs="Arial"/>
          <w:sz w:val="20"/>
          <w:lang w:val="en-AU"/>
        </w:rPr>
        <w:t xml:space="preserve">  of</w:t>
      </w:r>
      <w:proofErr w:type="gramEnd"/>
      <w:r>
        <w:rPr>
          <w:rFonts w:ascii="Arial" w:hAnsi="Arial" w:cs="Arial"/>
          <w:sz w:val="20"/>
          <w:lang w:val="en-AU"/>
        </w:rPr>
        <w:t xml:space="preserve"> September2018.</w:t>
      </w:r>
    </w:p>
    <w:p w14:paraId="2D8A0CC7" w14:textId="77777777" w:rsidR="006D3387" w:rsidRPr="000E0E13" w:rsidRDefault="006D3387" w:rsidP="00CF1131">
      <w:pPr>
        <w:pStyle w:val="Body"/>
        <w:spacing w:line="276" w:lineRule="auto"/>
        <w:ind w:left="720"/>
        <w:jc w:val="both"/>
        <w:rPr>
          <w:rFonts w:ascii="Arial" w:hAnsi="Arial" w:cs="Arial"/>
          <w:sz w:val="20"/>
          <w:lang w:val="en-AU"/>
        </w:rPr>
      </w:pPr>
    </w:p>
    <w:p w14:paraId="2418FF25" w14:textId="77777777" w:rsidR="00C9012A" w:rsidRPr="000E0E13" w:rsidRDefault="00C9012A" w:rsidP="00CF1131">
      <w:pPr>
        <w:pStyle w:val="ListParagraph"/>
        <w:spacing w:line="276" w:lineRule="auto"/>
        <w:jc w:val="both"/>
        <w:rPr>
          <w:rFonts w:ascii="Arial" w:hAnsi="Arial" w:cs="Arial"/>
          <w:sz w:val="20"/>
          <w:lang w:val="en-AU"/>
        </w:rPr>
      </w:pPr>
    </w:p>
    <w:p w14:paraId="6E00E18A" w14:textId="77777777" w:rsidR="00DA6931" w:rsidRPr="000E0E13" w:rsidRDefault="00DA6931" w:rsidP="00CF1131">
      <w:pPr>
        <w:pStyle w:val="Body"/>
        <w:numPr>
          <w:ilvl w:val="0"/>
          <w:numId w:val="13"/>
        </w:numPr>
        <w:spacing w:line="276" w:lineRule="auto"/>
        <w:ind w:left="0" w:hanging="11"/>
        <w:jc w:val="both"/>
        <w:rPr>
          <w:rFonts w:ascii="Arial" w:hAnsi="Arial" w:cs="Arial"/>
          <w:sz w:val="20"/>
          <w:lang w:val="en-AU"/>
        </w:rPr>
      </w:pPr>
      <w:r w:rsidRPr="000E0E13">
        <w:rPr>
          <w:rFonts w:ascii="Arial" w:hAnsi="Arial" w:cs="Arial"/>
          <w:sz w:val="20"/>
          <w:lang w:val="en-AU"/>
        </w:rPr>
        <w:t>DELIVERABLES</w:t>
      </w:r>
    </w:p>
    <w:p w14:paraId="32D966B1" w14:textId="77777777" w:rsidR="006D3387" w:rsidRDefault="006D3387" w:rsidP="006E128F">
      <w:pPr>
        <w:spacing w:line="276" w:lineRule="auto"/>
        <w:jc w:val="both"/>
        <w:rPr>
          <w:rFonts w:ascii="Arial" w:hAnsi="Arial" w:cs="Arial"/>
          <w:sz w:val="20"/>
          <w:lang w:val="en-AU"/>
        </w:rPr>
      </w:pPr>
    </w:p>
    <w:p w14:paraId="7DA08E1D" w14:textId="77777777" w:rsidR="00175884" w:rsidRDefault="00175884" w:rsidP="00175884">
      <w:pPr>
        <w:numPr>
          <w:ilvl w:val="0"/>
          <w:numId w:val="30"/>
        </w:numPr>
        <w:shd w:val="clear" w:color="auto" w:fill="FFFFFF"/>
        <w:spacing w:before="100" w:beforeAutospacing="1" w:after="100" w:afterAutospacing="1"/>
        <w:rPr>
          <w:rFonts w:ascii="Calibri" w:hAnsi="Calibri" w:cs="Calibri"/>
          <w:color w:val="000000"/>
          <w:lang w:val="en-IN" w:eastAsia="en-IN"/>
        </w:rPr>
      </w:pPr>
      <w:r>
        <w:rPr>
          <w:rFonts w:ascii="Arial" w:hAnsi="Arial" w:cs="Arial"/>
          <w:color w:val="000000"/>
          <w:sz w:val="20"/>
          <w:szCs w:val="20"/>
        </w:rPr>
        <w:t xml:space="preserve">Mobile application which supports Android platform published on Google Play Store and </w:t>
      </w:r>
      <w:proofErr w:type="spellStart"/>
      <w:r>
        <w:rPr>
          <w:rFonts w:ascii="Arial" w:hAnsi="Arial" w:cs="Arial"/>
          <w:color w:val="000000"/>
          <w:sz w:val="20"/>
          <w:szCs w:val="20"/>
        </w:rPr>
        <w:t>apk</w:t>
      </w:r>
      <w:proofErr w:type="spellEnd"/>
      <w:r>
        <w:rPr>
          <w:rFonts w:ascii="Arial" w:hAnsi="Arial" w:cs="Arial"/>
          <w:color w:val="000000"/>
          <w:sz w:val="20"/>
          <w:szCs w:val="20"/>
        </w:rPr>
        <w:t xml:space="preserve"> format</w:t>
      </w:r>
    </w:p>
    <w:p w14:paraId="1378E274" w14:textId="77777777" w:rsidR="00175884" w:rsidRDefault="00175884" w:rsidP="00175884">
      <w:pPr>
        <w:numPr>
          <w:ilvl w:val="0"/>
          <w:numId w:val="30"/>
        </w:numPr>
        <w:shd w:val="clear" w:color="auto" w:fill="FFFFFF"/>
        <w:spacing w:before="100" w:beforeAutospacing="1" w:after="100" w:afterAutospacing="1"/>
        <w:rPr>
          <w:rFonts w:ascii="Calibri" w:hAnsi="Calibri" w:cs="Calibri"/>
          <w:color w:val="000000"/>
        </w:rPr>
      </w:pPr>
      <w:r>
        <w:rPr>
          <w:rFonts w:ascii="Calibri" w:hAnsi="Calibri" w:cs="Calibri"/>
          <w:color w:val="000000"/>
        </w:rPr>
        <w:t>Application complete source code of all releases</w:t>
      </w:r>
    </w:p>
    <w:p w14:paraId="1F942F9E" w14:textId="77777777" w:rsidR="00175884" w:rsidRDefault="00175884" w:rsidP="00175884">
      <w:pPr>
        <w:numPr>
          <w:ilvl w:val="0"/>
          <w:numId w:val="30"/>
        </w:numPr>
        <w:shd w:val="clear" w:color="auto" w:fill="FFFFFF"/>
        <w:spacing w:before="100" w:beforeAutospacing="1" w:after="100" w:afterAutospacing="1"/>
        <w:rPr>
          <w:rFonts w:ascii="Calibri" w:hAnsi="Calibri" w:cs="Calibri"/>
          <w:color w:val="000000"/>
        </w:rPr>
      </w:pPr>
      <w:r>
        <w:rPr>
          <w:rFonts w:ascii="Calibri" w:hAnsi="Calibri" w:cs="Calibri"/>
          <w:color w:val="000000"/>
        </w:rPr>
        <w:t>Documentation and final user manual</w:t>
      </w:r>
    </w:p>
    <w:p w14:paraId="2C1CB13C" w14:textId="77777777" w:rsidR="00252C1D" w:rsidRDefault="00252C1D" w:rsidP="006E128F">
      <w:pPr>
        <w:spacing w:line="276" w:lineRule="auto"/>
        <w:jc w:val="both"/>
        <w:rPr>
          <w:rFonts w:ascii="Arial" w:hAnsi="Arial" w:cs="Arial"/>
          <w:sz w:val="20"/>
          <w:lang w:val="en-AU"/>
        </w:rPr>
      </w:pPr>
    </w:p>
    <w:p w14:paraId="63C81ECA" w14:textId="77777777" w:rsidR="001010EC" w:rsidRPr="006E128F" w:rsidRDefault="001010EC" w:rsidP="006E128F">
      <w:pPr>
        <w:spacing w:line="276" w:lineRule="auto"/>
        <w:jc w:val="both"/>
        <w:rPr>
          <w:rFonts w:ascii="Arial" w:hAnsi="Arial" w:cs="Arial"/>
          <w:sz w:val="20"/>
          <w:lang w:val="en-AU"/>
        </w:rPr>
      </w:pPr>
    </w:p>
    <w:p w14:paraId="0F521CFA" w14:textId="77777777" w:rsidR="00252C1D" w:rsidRPr="000E0E13" w:rsidRDefault="001010EC" w:rsidP="00252C1D">
      <w:pPr>
        <w:pStyle w:val="Body"/>
        <w:numPr>
          <w:ilvl w:val="0"/>
          <w:numId w:val="13"/>
        </w:numPr>
        <w:spacing w:line="276" w:lineRule="auto"/>
        <w:ind w:left="0" w:hanging="11"/>
        <w:jc w:val="both"/>
        <w:rPr>
          <w:rFonts w:ascii="Arial" w:hAnsi="Arial" w:cs="Arial"/>
          <w:sz w:val="20"/>
          <w:lang w:val="en-AU"/>
        </w:rPr>
      </w:pPr>
      <w:r>
        <w:rPr>
          <w:rFonts w:ascii="Arial" w:hAnsi="Arial" w:cs="Arial"/>
          <w:sz w:val="20"/>
          <w:lang w:val="en-AU"/>
        </w:rPr>
        <w:t>APPROACH TO</w:t>
      </w:r>
      <w:r w:rsidR="001C78BA">
        <w:rPr>
          <w:rFonts w:ascii="Arial" w:hAnsi="Arial" w:cs="Arial"/>
          <w:sz w:val="20"/>
          <w:lang w:val="en-AU"/>
        </w:rPr>
        <w:t xml:space="preserve"> </w:t>
      </w:r>
      <w:r>
        <w:rPr>
          <w:rFonts w:ascii="Arial" w:hAnsi="Arial" w:cs="Arial"/>
          <w:sz w:val="20"/>
          <w:lang w:val="en-AU"/>
        </w:rPr>
        <w:t>DEVELOPMENT</w:t>
      </w:r>
    </w:p>
    <w:p w14:paraId="5C2E6462" w14:textId="77777777" w:rsidR="00252C1D" w:rsidRDefault="00252C1D" w:rsidP="00252C1D">
      <w:pPr>
        <w:pStyle w:val="Body"/>
        <w:spacing w:line="276" w:lineRule="auto"/>
        <w:ind w:firstLine="720"/>
        <w:jc w:val="both"/>
        <w:rPr>
          <w:rFonts w:ascii="Arial" w:hAnsi="Arial" w:cs="Arial"/>
          <w:sz w:val="20"/>
          <w:lang w:val="en-AU"/>
        </w:rPr>
      </w:pPr>
    </w:p>
    <w:p w14:paraId="7ACDDAF7" w14:textId="3A47F1A3" w:rsidR="00252C1D" w:rsidRDefault="001010EC" w:rsidP="00252C1D">
      <w:pPr>
        <w:pStyle w:val="Body"/>
        <w:spacing w:line="276" w:lineRule="auto"/>
        <w:ind w:firstLine="720"/>
        <w:jc w:val="both"/>
        <w:rPr>
          <w:rFonts w:ascii="Arial" w:hAnsi="Arial" w:cs="Arial"/>
          <w:sz w:val="20"/>
          <w:lang w:val="en-AU"/>
        </w:rPr>
      </w:pPr>
      <w:r>
        <w:rPr>
          <w:rFonts w:ascii="Arial" w:hAnsi="Arial" w:cs="Arial"/>
          <w:sz w:val="20"/>
          <w:lang w:val="en-AU"/>
        </w:rPr>
        <w:t xml:space="preserve">a) </w:t>
      </w:r>
      <w:r w:rsidR="00252C1D" w:rsidRPr="000E0E13">
        <w:rPr>
          <w:rFonts w:ascii="Arial" w:hAnsi="Arial" w:cs="Arial"/>
          <w:sz w:val="20"/>
          <w:lang w:val="en-AU"/>
        </w:rPr>
        <w:t xml:space="preserve">This project has the timeframe between the </w:t>
      </w:r>
      <w:r w:rsidR="00976059" w:rsidRPr="003C7CD1">
        <w:rPr>
          <w:rFonts w:ascii="Arial" w:hAnsi="Arial" w:cs="Arial"/>
          <w:b/>
          <w:sz w:val="20"/>
          <w:lang w:val="en-AU"/>
        </w:rPr>
        <w:t>2</w:t>
      </w:r>
      <w:r w:rsidR="003C7CD1" w:rsidRPr="003C7CD1">
        <w:rPr>
          <w:rFonts w:ascii="Arial" w:hAnsi="Arial" w:cs="Arial"/>
          <w:b/>
          <w:sz w:val="20"/>
          <w:lang w:val="en-AU"/>
        </w:rPr>
        <w:t>3</w:t>
      </w:r>
      <w:r w:rsidR="003C7CD1" w:rsidRPr="003C7CD1">
        <w:rPr>
          <w:rFonts w:ascii="Arial" w:hAnsi="Arial" w:cs="Arial"/>
          <w:b/>
          <w:sz w:val="20"/>
          <w:vertAlign w:val="superscript"/>
          <w:lang w:val="en-AU"/>
        </w:rPr>
        <w:t>rd</w:t>
      </w:r>
      <w:r w:rsidR="00976059" w:rsidRPr="003C7CD1">
        <w:rPr>
          <w:rFonts w:ascii="Arial" w:hAnsi="Arial" w:cs="Arial"/>
          <w:b/>
          <w:sz w:val="20"/>
          <w:lang w:val="en-AU"/>
        </w:rPr>
        <w:t xml:space="preserve"> of </w:t>
      </w:r>
      <w:r w:rsidR="003C7CD1" w:rsidRPr="003C7CD1">
        <w:rPr>
          <w:rFonts w:ascii="Arial" w:hAnsi="Arial" w:cs="Arial"/>
          <w:b/>
          <w:sz w:val="20"/>
          <w:lang w:val="en-AU"/>
        </w:rPr>
        <w:t>April</w:t>
      </w:r>
      <w:r w:rsidR="00976059" w:rsidRPr="003C7CD1">
        <w:rPr>
          <w:rFonts w:ascii="Arial" w:hAnsi="Arial" w:cs="Arial"/>
          <w:b/>
          <w:sz w:val="20"/>
          <w:lang w:val="en-AU"/>
        </w:rPr>
        <w:t xml:space="preserve"> 2018</w:t>
      </w:r>
      <w:r w:rsidR="00976059" w:rsidRPr="00976059">
        <w:rPr>
          <w:rFonts w:ascii="Arial" w:hAnsi="Arial" w:cs="Arial"/>
          <w:sz w:val="20"/>
          <w:lang w:val="en-AU"/>
        </w:rPr>
        <w:t xml:space="preserve"> and </w:t>
      </w:r>
      <w:r w:rsidR="00976059" w:rsidRPr="003C7CD1">
        <w:rPr>
          <w:rFonts w:ascii="Arial" w:hAnsi="Arial" w:cs="Arial"/>
          <w:b/>
          <w:sz w:val="20"/>
          <w:lang w:val="en-AU"/>
        </w:rPr>
        <w:t>21st</w:t>
      </w:r>
      <w:r w:rsidR="00252C1D" w:rsidRPr="003C7CD1">
        <w:rPr>
          <w:rFonts w:ascii="Arial" w:hAnsi="Arial" w:cs="Arial"/>
          <w:b/>
          <w:sz w:val="20"/>
          <w:lang w:val="en-AU"/>
        </w:rPr>
        <w:t xml:space="preserve"> </w:t>
      </w:r>
      <w:r w:rsidR="00976059" w:rsidRPr="003C7CD1">
        <w:rPr>
          <w:rFonts w:ascii="Arial" w:hAnsi="Arial" w:cs="Arial"/>
          <w:b/>
          <w:sz w:val="20"/>
          <w:lang w:val="en-AU"/>
        </w:rPr>
        <w:t>of Sept</w:t>
      </w:r>
      <w:r w:rsidR="003C7CD1">
        <w:rPr>
          <w:rFonts w:ascii="Arial" w:hAnsi="Arial" w:cs="Arial"/>
          <w:b/>
          <w:sz w:val="20"/>
          <w:lang w:val="en-AU"/>
        </w:rPr>
        <w:t>em</w:t>
      </w:r>
      <w:r w:rsidR="00976059" w:rsidRPr="003C7CD1">
        <w:rPr>
          <w:rFonts w:ascii="Arial" w:hAnsi="Arial" w:cs="Arial"/>
          <w:b/>
          <w:sz w:val="20"/>
          <w:lang w:val="en-AU"/>
        </w:rPr>
        <w:t>ber 2018</w:t>
      </w:r>
      <w:r w:rsidR="00252C1D" w:rsidRPr="000E0E13">
        <w:rPr>
          <w:rFonts w:ascii="Arial" w:hAnsi="Arial" w:cs="Arial"/>
          <w:sz w:val="20"/>
          <w:lang w:val="en-AU"/>
        </w:rPr>
        <w:t xml:space="preserve"> to be completed and is subject to the </w:t>
      </w:r>
      <w:r w:rsidR="00352879">
        <w:rPr>
          <w:rFonts w:ascii="Arial" w:hAnsi="Arial" w:cs="Arial"/>
          <w:sz w:val="20"/>
          <w:lang w:val="en-AU"/>
        </w:rPr>
        <w:t>trimester</w:t>
      </w:r>
      <w:r w:rsidR="00252C1D">
        <w:rPr>
          <w:rFonts w:ascii="Arial" w:hAnsi="Arial" w:cs="Arial"/>
          <w:sz w:val="20"/>
          <w:lang w:val="en-AU"/>
        </w:rPr>
        <w:t xml:space="preserve"> </w:t>
      </w:r>
      <w:r w:rsidR="00252C1D" w:rsidRPr="000E0E13">
        <w:rPr>
          <w:rFonts w:ascii="Arial" w:hAnsi="Arial" w:cs="Arial"/>
          <w:sz w:val="20"/>
          <w:lang w:val="en-AU"/>
        </w:rPr>
        <w:t xml:space="preserve">structure </w:t>
      </w:r>
      <w:r w:rsidR="00252C1D">
        <w:rPr>
          <w:rFonts w:ascii="Arial" w:hAnsi="Arial" w:cs="Arial"/>
          <w:sz w:val="20"/>
          <w:lang w:val="en-AU"/>
        </w:rPr>
        <w:t>corresponding to</w:t>
      </w:r>
      <w:r w:rsidR="00252C1D" w:rsidRPr="000E0E13">
        <w:rPr>
          <w:rFonts w:ascii="Arial" w:hAnsi="Arial" w:cs="Arial"/>
          <w:sz w:val="20"/>
          <w:lang w:val="en-AU"/>
        </w:rPr>
        <w:t xml:space="preserve"> </w:t>
      </w:r>
      <w:r w:rsidR="007465C5" w:rsidRPr="00352879">
        <w:rPr>
          <w:rFonts w:ascii="Arial" w:hAnsi="Arial" w:cs="Arial"/>
          <w:sz w:val="20"/>
          <w:lang w:val="en-AU"/>
        </w:rPr>
        <w:t>S</w:t>
      </w:r>
      <w:r w:rsidR="00252C1D" w:rsidRPr="00352879">
        <w:rPr>
          <w:rFonts w:ascii="Arial" w:hAnsi="Arial" w:cs="Arial"/>
          <w:sz w:val="20"/>
          <w:lang w:val="en-AU"/>
        </w:rPr>
        <w:t xml:space="preserve">tudy </w:t>
      </w:r>
      <w:r w:rsidR="007465C5" w:rsidRPr="00352879">
        <w:rPr>
          <w:rFonts w:ascii="Arial" w:hAnsi="Arial" w:cs="Arial"/>
          <w:sz w:val="20"/>
          <w:lang w:val="en-AU"/>
        </w:rPr>
        <w:t>P</w:t>
      </w:r>
      <w:r w:rsidR="00252C1D" w:rsidRPr="00352879">
        <w:rPr>
          <w:rFonts w:ascii="Arial" w:hAnsi="Arial" w:cs="Arial"/>
          <w:sz w:val="20"/>
          <w:lang w:val="en-AU"/>
        </w:rPr>
        <w:t xml:space="preserve">eriods </w:t>
      </w:r>
      <w:r w:rsidR="00252C1D" w:rsidRPr="00976059">
        <w:rPr>
          <w:rFonts w:ascii="Arial" w:hAnsi="Arial" w:cs="Arial"/>
          <w:sz w:val="20"/>
          <w:lang w:val="en-AU"/>
        </w:rPr>
        <w:t>22 and 23</w:t>
      </w:r>
      <w:r w:rsidR="00976059" w:rsidRPr="00976059">
        <w:rPr>
          <w:rFonts w:ascii="Arial" w:hAnsi="Arial" w:cs="Arial"/>
          <w:sz w:val="20"/>
          <w:lang w:val="en-AU"/>
        </w:rPr>
        <w:t xml:space="preserve"> 2016</w:t>
      </w:r>
      <w:r w:rsidR="00252C1D" w:rsidRPr="000E0E13">
        <w:rPr>
          <w:rFonts w:ascii="Arial" w:hAnsi="Arial" w:cs="Arial"/>
          <w:sz w:val="20"/>
          <w:lang w:val="en-AU"/>
        </w:rPr>
        <w:t xml:space="preserve"> from James Cook University Brisbane. </w:t>
      </w:r>
    </w:p>
    <w:p w14:paraId="46562DFE" w14:textId="77777777" w:rsidR="00352879" w:rsidRPr="000E0E13" w:rsidRDefault="00352879" w:rsidP="00252C1D">
      <w:pPr>
        <w:pStyle w:val="Body"/>
        <w:spacing w:line="276" w:lineRule="auto"/>
        <w:ind w:firstLine="720"/>
        <w:jc w:val="both"/>
        <w:rPr>
          <w:rFonts w:ascii="Arial" w:hAnsi="Arial" w:cs="Arial"/>
          <w:sz w:val="20"/>
          <w:lang w:val="en-AU"/>
        </w:rPr>
      </w:pPr>
    </w:p>
    <w:p w14:paraId="732F3147" w14:textId="77777777" w:rsidR="008F7EC0" w:rsidRDefault="001010EC" w:rsidP="008F7EC0">
      <w:pPr>
        <w:pStyle w:val="Body"/>
        <w:spacing w:line="276" w:lineRule="auto"/>
        <w:ind w:firstLine="720"/>
        <w:jc w:val="both"/>
        <w:rPr>
          <w:rFonts w:ascii="Arial" w:hAnsi="Arial" w:cs="Arial"/>
          <w:sz w:val="20"/>
          <w:lang w:val="en-AU"/>
        </w:rPr>
      </w:pPr>
      <w:r>
        <w:rPr>
          <w:rFonts w:ascii="Arial" w:hAnsi="Arial" w:cs="Arial"/>
          <w:sz w:val="20"/>
          <w:lang w:val="en-AU"/>
        </w:rPr>
        <w:t xml:space="preserve">b) </w:t>
      </w:r>
      <w:r w:rsidR="00F61720">
        <w:rPr>
          <w:rFonts w:ascii="Arial" w:hAnsi="Arial" w:cs="Arial"/>
          <w:sz w:val="20"/>
          <w:lang w:val="en-AU"/>
        </w:rPr>
        <w:t xml:space="preserve">The approach taken for project implementation is dictated by the </w:t>
      </w:r>
      <w:r w:rsidR="001C78BA">
        <w:rPr>
          <w:rFonts w:ascii="Arial" w:hAnsi="Arial" w:cs="Arial"/>
          <w:sz w:val="20"/>
          <w:lang w:val="en-AU"/>
        </w:rPr>
        <w:t xml:space="preserve">corresponding </w:t>
      </w:r>
      <w:r w:rsidR="00F61720">
        <w:rPr>
          <w:rFonts w:ascii="Arial" w:hAnsi="Arial" w:cs="Arial"/>
          <w:sz w:val="20"/>
          <w:lang w:val="en-AU"/>
        </w:rPr>
        <w:t>Subject Outline and is based on Agile methodologies</w:t>
      </w:r>
      <w:r w:rsidR="008F7EC0">
        <w:rPr>
          <w:rFonts w:ascii="Arial" w:hAnsi="Arial" w:cs="Arial"/>
          <w:sz w:val="20"/>
          <w:lang w:val="en-AU"/>
        </w:rPr>
        <w:t>:</w:t>
      </w:r>
      <w:r w:rsidR="00F61720">
        <w:rPr>
          <w:rFonts w:ascii="Arial" w:hAnsi="Arial" w:cs="Arial"/>
          <w:sz w:val="20"/>
          <w:lang w:val="en-AU"/>
        </w:rPr>
        <w:t xml:space="preserve"> </w:t>
      </w:r>
      <w:proofErr w:type="gramStart"/>
      <w:r w:rsidR="008F7EC0">
        <w:rPr>
          <w:rFonts w:ascii="Arial" w:hAnsi="Arial" w:cs="Arial"/>
          <w:sz w:val="20"/>
          <w:lang w:val="en-AU"/>
        </w:rPr>
        <w:t>t</w:t>
      </w:r>
      <w:r w:rsidR="00F61720">
        <w:rPr>
          <w:rFonts w:ascii="Arial" w:hAnsi="Arial" w:cs="Arial"/>
          <w:sz w:val="20"/>
          <w:lang w:val="en-AU"/>
        </w:rPr>
        <w:t>he</w:t>
      </w:r>
      <w:proofErr w:type="gramEnd"/>
      <w:r w:rsidR="00F61720">
        <w:rPr>
          <w:rFonts w:ascii="Arial" w:hAnsi="Arial" w:cs="Arial"/>
          <w:sz w:val="20"/>
          <w:lang w:val="en-AU"/>
        </w:rPr>
        <w:t xml:space="preserve"> First Iteration will be dedicated to gathering requirements and project planning; the Second Iteration will be dedicated to implementing </w:t>
      </w:r>
      <w:r w:rsidR="002877D6">
        <w:rPr>
          <w:rFonts w:ascii="Arial" w:hAnsi="Arial" w:cs="Arial"/>
          <w:sz w:val="20"/>
          <w:lang w:val="en-AU"/>
        </w:rPr>
        <w:t xml:space="preserve">the </w:t>
      </w:r>
      <w:r w:rsidR="00F61720">
        <w:rPr>
          <w:rFonts w:ascii="Arial" w:hAnsi="Arial" w:cs="Arial"/>
          <w:sz w:val="20"/>
          <w:lang w:val="en-AU"/>
        </w:rPr>
        <w:t xml:space="preserve">highest priority requirements leading to Alpha Release. Similarly, the Third Iteration will lead to Beta release and The Fourth Iteration to the Final release. </w:t>
      </w:r>
    </w:p>
    <w:p w14:paraId="74825FFC" w14:textId="77777777" w:rsidR="008F7EC0" w:rsidRDefault="008F7EC0" w:rsidP="00F61720">
      <w:pPr>
        <w:pStyle w:val="Body"/>
        <w:spacing w:line="276" w:lineRule="auto"/>
        <w:ind w:firstLine="720"/>
        <w:jc w:val="both"/>
        <w:rPr>
          <w:rFonts w:ascii="Arial" w:hAnsi="Arial" w:cs="Arial"/>
          <w:sz w:val="20"/>
          <w:lang w:val="en-AU"/>
        </w:rPr>
      </w:pPr>
    </w:p>
    <w:p w14:paraId="48A935AA" w14:textId="77777777" w:rsidR="00F61720" w:rsidRDefault="001010EC" w:rsidP="00F61720">
      <w:pPr>
        <w:pStyle w:val="Body"/>
        <w:spacing w:line="276" w:lineRule="auto"/>
        <w:ind w:firstLine="720"/>
        <w:jc w:val="both"/>
        <w:rPr>
          <w:rFonts w:ascii="Arial" w:hAnsi="Arial" w:cs="Arial"/>
          <w:sz w:val="20"/>
          <w:lang w:val="en-AU"/>
        </w:rPr>
      </w:pPr>
      <w:r>
        <w:rPr>
          <w:rFonts w:ascii="Arial" w:hAnsi="Arial" w:cs="Arial"/>
          <w:sz w:val="20"/>
          <w:lang w:val="en-AU"/>
        </w:rPr>
        <w:t xml:space="preserve">c) </w:t>
      </w:r>
      <w:r w:rsidR="00F61720">
        <w:rPr>
          <w:rFonts w:ascii="Arial" w:hAnsi="Arial" w:cs="Arial"/>
          <w:sz w:val="20"/>
          <w:lang w:val="en-AU"/>
        </w:rPr>
        <w:t xml:space="preserve">Between releases, the Developers will seek </w:t>
      </w:r>
      <w:r w:rsidR="002877D6">
        <w:rPr>
          <w:rFonts w:ascii="Arial" w:hAnsi="Arial" w:cs="Arial"/>
          <w:sz w:val="20"/>
          <w:lang w:val="en-AU"/>
        </w:rPr>
        <w:t xml:space="preserve">the </w:t>
      </w:r>
      <w:r w:rsidR="00F61720">
        <w:rPr>
          <w:rFonts w:ascii="Arial" w:hAnsi="Arial" w:cs="Arial"/>
          <w:sz w:val="20"/>
          <w:lang w:val="en-AU"/>
        </w:rPr>
        <w:t xml:space="preserve">Client’s feedback on the implemented requirements and will </w:t>
      </w:r>
      <w:r w:rsidR="002877D6">
        <w:rPr>
          <w:rFonts w:ascii="Arial" w:hAnsi="Arial" w:cs="Arial"/>
          <w:sz w:val="20"/>
          <w:lang w:val="en-AU"/>
        </w:rPr>
        <w:t>revisit the requirements to be developed.</w:t>
      </w:r>
      <w:r w:rsidR="008F7EC0">
        <w:rPr>
          <w:rFonts w:ascii="Arial" w:hAnsi="Arial" w:cs="Arial"/>
          <w:sz w:val="20"/>
          <w:lang w:val="en-AU"/>
        </w:rPr>
        <w:t xml:space="preserve"> </w:t>
      </w:r>
      <w:r w:rsidR="008F7EC0" w:rsidRPr="000E0E13">
        <w:rPr>
          <w:rFonts w:ascii="Arial" w:hAnsi="Arial" w:cs="Arial"/>
          <w:sz w:val="20"/>
          <w:lang w:val="en-AU"/>
        </w:rPr>
        <w:t xml:space="preserve">It is envisaged that the Client will </w:t>
      </w:r>
      <w:r w:rsidR="008F7EC0">
        <w:rPr>
          <w:rFonts w:ascii="Arial" w:hAnsi="Arial" w:cs="Arial"/>
          <w:sz w:val="20"/>
          <w:lang w:val="en-AU"/>
        </w:rPr>
        <w:t>give timely feedback on the Developers’ work and will allow the necessary time for meetings and discussion</w:t>
      </w:r>
      <w:r w:rsidR="00422280">
        <w:rPr>
          <w:rFonts w:ascii="Arial" w:hAnsi="Arial" w:cs="Arial"/>
          <w:sz w:val="20"/>
          <w:lang w:val="en-AU"/>
        </w:rPr>
        <w:t>s</w:t>
      </w:r>
      <w:r w:rsidR="008F7EC0">
        <w:rPr>
          <w:rFonts w:ascii="Arial" w:hAnsi="Arial" w:cs="Arial"/>
          <w:sz w:val="20"/>
          <w:lang w:val="en-AU"/>
        </w:rPr>
        <w:t>.</w:t>
      </w:r>
      <w:r w:rsidR="008F7EC0" w:rsidRPr="000E0E13">
        <w:rPr>
          <w:rFonts w:ascii="Arial" w:hAnsi="Arial" w:cs="Arial"/>
          <w:sz w:val="20"/>
          <w:lang w:val="en-AU"/>
        </w:rPr>
        <w:t xml:space="preserve"> </w:t>
      </w:r>
      <w:r w:rsidR="002877D6">
        <w:rPr>
          <w:rFonts w:ascii="Arial" w:hAnsi="Arial" w:cs="Arial"/>
          <w:sz w:val="20"/>
          <w:lang w:val="en-AU"/>
        </w:rPr>
        <w:t>The Developers and the Client will negotiate on the requirements to be developed considering the time constraint.</w:t>
      </w:r>
    </w:p>
    <w:p w14:paraId="1E7CA2FC" w14:textId="77777777" w:rsidR="00F61720" w:rsidRDefault="00F61720" w:rsidP="00F61720">
      <w:pPr>
        <w:pStyle w:val="Body"/>
        <w:spacing w:line="276" w:lineRule="auto"/>
        <w:ind w:firstLine="720"/>
        <w:jc w:val="both"/>
        <w:rPr>
          <w:rFonts w:ascii="Arial" w:hAnsi="Arial" w:cs="Arial"/>
          <w:sz w:val="20"/>
          <w:lang w:val="en-AU"/>
        </w:rPr>
      </w:pPr>
    </w:p>
    <w:p w14:paraId="2E856A6D" w14:textId="77777777" w:rsidR="00E17C58" w:rsidRPr="000E0E13" w:rsidRDefault="00E17C58" w:rsidP="00E17C58">
      <w:pPr>
        <w:pStyle w:val="Body"/>
        <w:spacing w:line="276" w:lineRule="auto"/>
        <w:ind w:firstLine="720"/>
        <w:jc w:val="both"/>
        <w:rPr>
          <w:rFonts w:ascii="Arial" w:hAnsi="Arial" w:cs="Arial"/>
          <w:sz w:val="20"/>
          <w:lang w:val="en-AU"/>
        </w:rPr>
      </w:pPr>
      <w:r>
        <w:rPr>
          <w:rFonts w:ascii="Arial" w:hAnsi="Arial" w:cs="Arial"/>
          <w:sz w:val="20"/>
          <w:lang w:val="en-AU"/>
        </w:rPr>
        <w:lastRenderedPageBreak/>
        <w:t xml:space="preserve">d) For educational purposes, the Developers might be asked to implement a series of </w:t>
      </w:r>
      <w:r w:rsidR="001C78BA">
        <w:rPr>
          <w:rFonts w:ascii="Arial" w:hAnsi="Arial" w:cs="Arial"/>
          <w:sz w:val="20"/>
          <w:lang w:val="en-AU"/>
        </w:rPr>
        <w:t>requirements that</w:t>
      </w:r>
      <w:r>
        <w:rPr>
          <w:rFonts w:ascii="Arial" w:hAnsi="Arial" w:cs="Arial"/>
          <w:sz w:val="20"/>
          <w:lang w:val="en-AU"/>
        </w:rPr>
        <w:t xml:space="preserve"> the Client does not need. In this case, the Developers will remove these features from the project </w:t>
      </w:r>
      <w:r w:rsidR="00A45E54">
        <w:rPr>
          <w:rFonts w:ascii="Arial" w:hAnsi="Arial" w:cs="Arial"/>
          <w:sz w:val="20"/>
          <w:lang w:val="en-AU"/>
        </w:rPr>
        <w:t xml:space="preserve">version </w:t>
      </w:r>
      <w:r>
        <w:rPr>
          <w:rFonts w:ascii="Arial" w:hAnsi="Arial" w:cs="Arial"/>
          <w:sz w:val="20"/>
          <w:lang w:val="en-AU"/>
        </w:rPr>
        <w:t xml:space="preserve">delivered to the Client. </w:t>
      </w:r>
    </w:p>
    <w:p w14:paraId="4F509902" w14:textId="77777777" w:rsidR="00E17C58" w:rsidRDefault="00E17C58" w:rsidP="00F61720">
      <w:pPr>
        <w:pStyle w:val="Body"/>
        <w:spacing w:line="276" w:lineRule="auto"/>
        <w:ind w:firstLine="720"/>
        <w:jc w:val="both"/>
        <w:rPr>
          <w:rFonts w:ascii="Arial" w:hAnsi="Arial" w:cs="Arial"/>
          <w:sz w:val="20"/>
          <w:lang w:val="en-AU"/>
        </w:rPr>
      </w:pPr>
    </w:p>
    <w:p w14:paraId="620AD185" w14:textId="77777777" w:rsidR="00E17C58" w:rsidRPr="00E17C58" w:rsidRDefault="00E17C58" w:rsidP="00E17C58">
      <w:pPr>
        <w:spacing w:line="276" w:lineRule="auto"/>
        <w:ind w:firstLine="720"/>
        <w:jc w:val="both"/>
        <w:rPr>
          <w:rFonts w:ascii="Arial" w:hAnsi="Arial" w:cs="Arial"/>
          <w:sz w:val="20"/>
          <w:lang w:val="en-AU"/>
        </w:rPr>
      </w:pPr>
      <w:r>
        <w:rPr>
          <w:rFonts w:ascii="Arial" w:hAnsi="Arial" w:cs="Arial"/>
          <w:sz w:val="20"/>
          <w:lang w:val="en-AU"/>
        </w:rPr>
        <w:t xml:space="preserve">e) </w:t>
      </w:r>
      <w:r w:rsidRPr="00E17C58">
        <w:rPr>
          <w:rFonts w:ascii="Arial" w:hAnsi="Arial" w:cs="Arial"/>
          <w:sz w:val="20"/>
          <w:lang w:val="en-AU"/>
        </w:rPr>
        <w:t xml:space="preserve">Project </w:t>
      </w:r>
      <w:r w:rsidR="001C78BA">
        <w:rPr>
          <w:rFonts w:ascii="Arial" w:hAnsi="Arial" w:cs="Arial"/>
          <w:sz w:val="20"/>
          <w:lang w:val="en-AU"/>
        </w:rPr>
        <w:t xml:space="preserve">release </w:t>
      </w:r>
      <w:r w:rsidRPr="00E17C58">
        <w:rPr>
          <w:rFonts w:ascii="Arial" w:hAnsi="Arial" w:cs="Arial"/>
          <w:sz w:val="20"/>
          <w:lang w:val="en-AU"/>
        </w:rPr>
        <w:t xml:space="preserve">data and content (for example </w:t>
      </w:r>
      <w:r w:rsidR="00A45E54">
        <w:rPr>
          <w:rFonts w:ascii="Arial" w:hAnsi="Arial" w:cs="Arial"/>
          <w:sz w:val="20"/>
          <w:lang w:val="en-AU"/>
        </w:rPr>
        <w:t xml:space="preserve">website </w:t>
      </w:r>
      <w:r w:rsidRPr="00E17C58">
        <w:rPr>
          <w:rFonts w:ascii="Arial" w:hAnsi="Arial" w:cs="Arial"/>
          <w:sz w:val="20"/>
          <w:lang w:val="en-AU"/>
        </w:rPr>
        <w:t xml:space="preserve">content </w:t>
      </w:r>
      <w:r w:rsidR="00A45E54">
        <w:rPr>
          <w:rFonts w:ascii="Arial" w:hAnsi="Arial" w:cs="Arial"/>
          <w:sz w:val="20"/>
          <w:lang w:val="en-AU"/>
        </w:rPr>
        <w:t>such as</w:t>
      </w:r>
      <w:r w:rsidRPr="00E17C58">
        <w:rPr>
          <w:rFonts w:ascii="Arial" w:hAnsi="Arial" w:cs="Arial"/>
          <w:sz w:val="20"/>
          <w:lang w:val="en-AU"/>
        </w:rPr>
        <w:t xml:space="preserve"> About us, FAQ, Policy, Disclaimer etc) is to b</w:t>
      </w:r>
      <w:r w:rsidR="000D3615">
        <w:rPr>
          <w:rFonts w:ascii="Arial" w:hAnsi="Arial" w:cs="Arial"/>
          <w:sz w:val="20"/>
          <w:lang w:val="en-AU"/>
        </w:rPr>
        <w:t>e provided by the Client and it i</w:t>
      </w:r>
      <w:r w:rsidRPr="00E17C58">
        <w:rPr>
          <w:rFonts w:ascii="Arial" w:hAnsi="Arial" w:cs="Arial"/>
          <w:sz w:val="20"/>
          <w:lang w:val="en-AU"/>
        </w:rPr>
        <w:t xml:space="preserve">s not part of the development process. The Developers can contribute with </w:t>
      </w:r>
      <w:r w:rsidR="00BC0B41">
        <w:rPr>
          <w:rFonts w:ascii="Arial" w:hAnsi="Arial" w:cs="Arial"/>
          <w:sz w:val="20"/>
          <w:lang w:val="en-AU"/>
        </w:rPr>
        <w:t xml:space="preserve">data and </w:t>
      </w:r>
      <w:r w:rsidRPr="00E17C58">
        <w:rPr>
          <w:rFonts w:ascii="Arial" w:hAnsi="Arial" w:cs="Arial"/>
          <w:sz w:val="20"/>
          <w:lang w:val="en-AU"/>
        </w:rPr>
        <w:t>content for testing purposes.</w:t>
      </w:r>
    </w:p>
    <w:p w14:paraId="5414B574" w14:textId="77777777" w:rsidR="001C78BA" w:rsidRDefault="00E17C58" w:rsidP="00E17C58">
      <w:pPr>
        <w:spacing w:line="276" w:lineRule="auto"/>
        <w:ind w:firstLine="720"/>
        <w:jc w:val="both"/>
        <w:rPr>
          <w:rFonts w:ascii="Arial" w:hAnsi="Arial" w:cs="Arial"/>
          <w:sz w:val="20"/>
          <w:lang w:val="en-AU"/>
        </w:rPr>
      </w:pPr>
      <w:r>
        <w:rPr>
          <w:rFonts w:ascii="Arial" w:hAnsi="Arial" w:cs="Arial"/>
          <w:sz w:val="20"/>
          <w:lang w:val="en-AU"/>
        </w:rPr>
        <w:t xml:space="preserve">f) </w:t>
      </w:r>
      <w:r w:rsidRPr="00E17C58">
        <w:rPr>
          <w:rFonts w:ascii="Arial" w:hAnsi="Arial" w:cs="Arial"/>
          <w:sz w:val="20"/>
          <w:lang w:val="en-AU"/>
        </w:rPr>
        <w:t xml:space="preserve">The developing environment is to be configured by the Developers using resources provided by James Cook University Brisbane. </w:t>
      </w:r>
      <w:r w:rsidR="001C78BA" w:rsidRPr="000E0E13">
        <w:rPr>
          <w:rFonts w:ascii="Arial" w:hAnsi="Arial" w:cs="Arial"/>
          <w:sz w:val="20"/>
          <w:lang w:val="en-AU"/>
        </w:rPr>
        <w:t>If the implementation requires the use of software which is not freely available, the Client should provide access to it.</w:t>
      </w:r>
      <w:r w:rsidR="001C78BA">
        <w:rPr>
          <w:rFonts w:ascii="Arial" w:hAnsi="Arial" w:cs="Arial"/>
          <w:sz w:val="20"/>
          <w:lang w:val="en-AU"/>
        </w:rPr>
        <w:t xml:space="preserve"> </w:t>
      </w:r>
    </w:p>
    <w:p w14:paraId="398210B0" w14:textId="77777777" w:rsidR="001C78BA" w:rsidRDefault="001C78BA" w:rsidP="00E17C58">
      <w:pPr>
        <w:spacing w:line="276" w:lineRule="auto"/>
        <w:ind w:firstLine="720"/>
        <w:jc w:val="both"/>
        <w:rPr>
          <w:rFonts w:ascii="Arial" w:hAnsi="Arial" w:cs="Arial"/>
          <w:sz w:val="20"/>
          <w:lang w:val="en-AU"/>
        </w:rPr>
      </w:pPr>
    </w:p>
    <w:p w14:paraId="4DC6F8D8" w14:textId="77777777" w:rsidR="00E17C58" w:rsidRDefault="001C78BA" w:rsidP="00E17C58">
      <w:pPr>
        <w:spacing w:line="276" w:lineRule="auto"/>
        <w:ind w:firstLine="720"/>
        <w:jc w:val="both"/>
        <w:rPr>
          <w:rFonts w:ascii="Arial" w:hAnsi="Arial" w:cs="Arial"/>
          <w:sz w:val="20"/>
          <w:lang w:val="en-AU"/>
        </w:rPr>
      </w:pPr>
      <w:r>
        <w:rPr>
          <w:rFonts w:ascii="Arial" w:hAnsi="Arial" w:cs="Arial"/>
          <w:sz w:val="20"/>
          <w:lang w:val="en-AU"/>
        </w:rPr>
        <w:t xml:space="preserve">g) </w:t>
      </w:r>
      <w:r w:rsidR="00E17C58" w:rsidRPr="00E17C58">
        <w:rPr>
          <w:rFonts w:ascii="Arial" w:hAnsi="Arial" w:cs="Arial"/>
          <w:sz w:val="20"/>
          <w:lang w:val="en-AU"/>
        </w:rPr>
        <w:t>The Developers are responsible of code backup for the whole duration of the project.</w:t>
      </w:r>
      <w:r w:rsidR="00E17C58">
        <w:rPr>
          <w:rFonts w:ascii="Arial" w:hAnsi="Arial" w:cs="Arial"/>
          <w:sz w:val="20"/>
          <w:lang w:val="en-AU"/>
        </w:rPr>
        <w:t xml:space="preserve"> </w:t>
      </w:r>
      <w:r w:rsidR="00E17C58" w:rsidRPr="00E17C58">
        <w:rPr>
          <w:rFonts w:ascii="Arial" w:hAnsi="Arial" w:cs="Arial"/>
          <w:sz w:val="20"/>
          <w:lang w:val="en-AU"/>
        </w:rPr>
        <w:t>After the project’s termination, operations such as backup, updates or content changes are the responsibility</w:t>
      </w:r>
      <w:r>
        <w:rPr>
          <w:rFonts w:ascii="Arial" w:hAnsi="Arial" w:cs="Arial"/>
          <w:sz w:val="20"/>
          <w:lang w:val="en-AU"/>
        </w:rPr>
        <w:t xml:space="preserve"> of the Client</w:t>
      </w:r>
      <w:r w:rsidR="00E17C58" w:rsidRPr="00E17C58">
        <w:rPr>
          <w:rFonts w:ascii="Arial" w:hAnsi="Arial" w:cs="Arial"/>
          <w:sz w:val="20"/>
          <w:lang w:val="en-AU"/>
        </w:rPr>
        <w:t>.</w:t>
      </w:r>
    </w:p>
    <w:p w14:paraId="65454631" w14:textId="77777777" w:rsidR="00E17C58" w:rsidRDefault="00E17C58" w:rsidP="00E17C58">
      <w:pPr>
        <w:spacing w:line="276" w:lineRule="auto"/>
        <w:ind w:firstLine="720"/>
        <w:jc w:val="both"/>
        <w:rPr>
          <w:rFonts w:ascii="Arial" w:hAnsi="Arial" w:cs="Arial"/>
          <w:sz w:val="20"/>
          <w:lang w:val="en-AU"/>
        </w:rPr>
      </w:pPr>
    </w:p>
    <w:p w14:paraId="2DA2A9D5" w14:textId="77777777" w:rsidR="00E17C58" w:rsidRPr="00E17C58" w:rsidRDefault="001C78BA" w:rsidP="00E17C58">
      <w:pPr>
        <w:spacing w:line="276" w:lineRule="auto"/>
        <w:ind w:firstLine="720"/>
        <w:jc w:val="both"/>
        <w:rPr>
          <w:rFonts w:ascii="Arial" w:hAnsi="Arial" w:cs="Arial"/>
          <w:sz w:val="20"/>
          <w:lang w:val="en-AU"/>
        </w:rPr>
      </w:pPr>
      <w:r>
        <w:rPr>
          <w:rFonts w:ascii="Arial" w:hAnsi="Arial" w:cs="Arial"/>
          <w:sz w:val="20"/>
          <w:lang w:val="en-AU"/>
        </w:rPr>
        <w:t>h</w:t>
      </w:r>
      <w:r w:rsidR="00E17C58">
        <w:rPr>
          <w:rFonts w:ascii="Arial" w:hAnsi="Arial" w:cs="Arial"/>
          <w:sz w:val="20"/>
          <w:lang w:val="en-AU"/>
        </w:rPr>
        <w:t xml:space="preserve">) </w:t>
      </w:r>
      <w:r>
        <w:rPr>
          <w:rFonts w:ascii="Arial" w:hAnsi="Arial" w:cs="Arial"/>
          <w:sz w:val="20"/>
          <w:lang w:val="en-AU"/>
        </w:rPr>
        <w:t>For marking purposes only, t</w:t>
      </w:r>
      <w:r w:rsidR="00E17C58">
        <w:rPr>
          <w:rFonts w:ascii="Arial" w:hAnsi="Arial" w:cs="Arial"/>
          <w:sz w:val="20"/>
          <w:lang w:val="en-AU"/>
        </w:rPr>
        <w:t xml:space="preserve">he Developers will submit </w:t>
      </w:r>
      <w:r>
        <w:rPr>
          <w:rFonts w:ascii="Arial" w:hAnsi="Arial" w:cs="Arial"/>
          <w:sz w:val="20"/>
          <w:lang w:val="en-AU"/>
        </w:rPr>
        <w:t>c</w:t>
      </w:r>
      <w:r w:rsidR="00E17C58">
        <w:rPr>
          <w:rFonts w:ascii="Arial" w:hAnsi="Arial" w:cs="Arial"/>
          <w:sz w:val="20"/>
          <w:lang w:val="en-AU"/>
        </w:rPr>
        <w:t>op</w:t>
      </w:r>
      <w:r>
        <w:rPr>
          <w:rFonts w:ascii="Arial" w:hAnsi="Arial" w:cs="Arial"/>
          <w:sz w:val="20"/>
          <w:lang w:val="en-AU"/>
        </w:rPr>
        <w:t>ies</w:t>
      </w:r>
      <w:r w:rsidR="00E17C58">
        <w:rPr>
          <w:rFonts w:ascii="Arial" w:hAnsi="Arial" w:cs="Arial"/>
          <w:sz w:val="20"/>
          <w:lang w:val="en-AU"/>
        </w:rPr>
        <w:t xml:space="preserve"> of the Project </w:t>
      </w:r>
      <w:r>
        <w:rPr>
          <w:rFonts w:ascii="Arial" w:hAnsi="Arial" w:cs="Arial"/>
          <w:sz w:val="20"/>
          <w:lang w:val="en-AU"/>
        </w:rPr>
        <w:t>S</w:t>
      </w:r>
      <w:r w:rsidR="00E17C58">
        <w:rPr>
          <w:rFonts w:ascii="Arial" w:hAnsi="Arial" w:cs="Arial"/>
          <w:sz w:val="20"/>
          <w:lang w:val="en-AU"/>
        </w:rPr>
        <w:t xml:space="preserve">ource </w:t>
      </w:r>
      <w:r>
        <w:rPr>
          <w:rFonts w:ascii="Arial" w:hAnsi="Arial" w:cs="Arial"/>
          <w:sz w:val="20"/>
          <w:lang w:val="en-AU"/>
        </w:rPr>
        <w:t>C</w:t>
      </w:r>
      <w:r w:rsidR="00E17C58">
        <w:rPr>
          <w:rFonts w:ascii="Arial" w:hAnsi="Arial" w:cs="Arial"/>
          <w:sz w:val="20"/>
          <w:lang w:val="en-AU"/>
        </w:rPr>
        <w:t>ode</w:t>
      </w:r>
      <w:r w:rsidR="00422280">
        <w:rPr>
          <w:rFonts w:ascii="Arial" w:hAnsi="Arial" w:cs="Arial"/>
          <w:sz w:val="20"/>
          <w:lang w:val="en-AU"/>
        </w:rPr>
        <w:t xml:space="preserve"> after each release</w:t>
      </w:r>
      <w:r w:rsidR="00E17C58">
        <w:rPr>
          <w:rFonts w:ascii="Arial" w:hAnsi="Arial" w:cs="Arial"/>
          <w:sz w:val="20"/>
          <w:lang w:val="en-AU"/>
        </w:rPr>
        <w:t>.</w:t>
      </w:r>
    </w:p>
    <w:p w14:paraId="545A16A9" w14:textId="77777777" w:rsidR="001010EC" w:rsidRDefault="001010EC" w:rsidP="00F61720">
      <w:pPr>
        <w:pStyle w:val="Body"/>
        <w:spacing w:line="276" w:lineRule="auto"/>
        <w:ind w:firstLine="720"/>
        <w:jc w:val="both"/>
        <w:rPr>
          <w:rFonts w:ascii="Arial" w:hAnsi="Arial" w:cs="Arial"/>
          <w:sz w:val="20"/>
          <w:lang w:val="en-AU"/>
        </w:rPr>
      </w:pPr>
    </w:p>
    <w:p w14:paraId="1F2439C6" w14:textId="77777777" w:rsidR="001010EC" w:rsidRDefault="001010EC" w:rsidP="00F61720">
      <w:pPr>
        <w:pStyle w:val="Body"/>
        <w:spacing w:line="276" w:lineRule="auto"/>
        <w:ind w:firstLine="720"/>
        <w:jc w:val="both"/>
        <w:rPr>
          <w:rFonts w:ascii="Arial" w:hAnsi="Arial" w:cs="Arial"/>
          <w:sz w:val="20"/>
          <w:lang w:val="en-AU"/>
        </w:rPr>
      </w:pPr>
    </w:p>
    <w:p w14:paraId="4BC91561" w14:textId="77777777" w:rsidR="001010EC" w:rsidRDefault="001010EC" w:rsidP="001010EC">
      <w:pPr>
        <w:pStyle w:val="Body"/>
        <w:numPr>
          <w:ilvl w:val="0"/>
          <w:numId w:val="13"/>
        </w:numPr>
        <w:spacing w:line="276" w:lineRule="auto"/>
        <w:ind w:left="0" w:firstLine="0"/>
        <w:jc w:val="both"/>
        <w:rPr>
          <w:rFonts w:ascii="Arial" w:hAnsi="Arial" w:cs="Arial"/>
          <w:sz w:val="20"/>
          <w:lang w:val="en-AU"/>
        </w:rPr>
      </w:pPr>
      <w:r w:rsidRPr="000E0E13">
        <w:rPr>
          <w:rFonts w:ascii="Arial" w:hAnsi="Arial" w:cs="Arial"/>
          <w:sz w:val="20"/>
          <w:lang w:val="en-AU"/>
        </w:rPr>
        <w:t>TIMELINE</w:t>
      </w:r>
      <w:r>
        <w:rPr>
          <w:rFonts w:ascii="Arial" w:hAnsi="Arial" w:cs="Arial"/>
          <w:sz w:val="20"/>
          <w:lang w:val="en-AU"/>
        </w:rPr>
        <w:t xml:space="preserve"> AND PROJECT REQUIREMENTS</w:t>
      </w:r>
    </w:p>
    <w:p w14:paraId="7C4609C5" w14:textId="77777777" w:rsidR="001010EC" w:rsidRDefault="001010EC" w:rsidP="00F61720">
      <w:pPr>
        <w:pStyle w:val="Body"/>
        <w:spacing w:line="276" w:lineRule="auto"/>
        <w:ind w:firstLine="720"/>
        <w:jc w:val="both"/>
        <w:rPr>
          <w:rFonts w:ascii="Arial" w:hAnsi="Arial" w:cs="Arial"/>
          <w:sz w:val="20"/>
          <w:lang w:val="en-AU"/>
        </w:rPr>
      </w:pPr>
    </w:p>
    <w:p w14:paraId="25F1BB1C" w14:textId="77777777" w:rsidR="00252C1D" w:rsidRPr="000E0E13" w:rsidRDefault="00252C1D" w:rsidP="00F61720">
      <w:pPr>
        <w:pStyle w:val="Body"/>
        <w:spacing w:line="276" w:lineRule="auto"/>
        <w:ind w:firstLine="720"/>
        <w:jc w:val="both"/>
        <w:rPr>
          <w:rFonts w:ascii="Arial" w:hAnsi="Arial" w:cs="Arial"/>
          <w:sz w:val="20"/>
          <w:lang w:val="en-AU"/>
        </w:rPr>
      </w:pPr>
      <w:r w:rsidRPr="000E0E13">
        <w:rPr>
          <w:rFonts w:ascii="Arial" w:hAnsi="Arial" w:cs="Arial"/>
          <w:sz w:val="20"/>
          <w:lang w:val="en-AU"/>
        </w:rPr>
        <w:t>The following scheme describes the major milestones of implementation.</w:t>
      </w:r>
    </w:p>
    <w:p w14:paraId="45A3F46B" w14:textId="77777777" w:rsidR="00352879" w:rsidRDefault="00352879" w:rsidP="00252C1D">
      <w:pPr>
        <w:spacing w:line="276" w:lineRule="auto"/>
        <w:jc w:val="both"/>
        <w:rPr>
          <w:rFonts w:ascii="Arial" w:hAnsi="Arial" w:cs="Arial"/>
          <w:sz w:val="20"/>
          <w:lang w:val="en-AU"/>
        </w:rPr>
      </w:pPr>
    </w:p>
    <w:p w14:paraId="3DE47F25" w14:textId="77777777" w:rsidR="00252C1D" w:rsidRPr="00976059" w:rsidRDefault="00252C1D" w:rsidP="00976059">
      <w:pPr>
        <w:pStyle w:val="ListParagraph"/>
        <w:numPr>
          <w:ilvl w:val="0"/>
          <w:numId w:val="27"/>
        </w:numPr>
        <w:spacing w:line="276" w:lineRule="auto"/>
        <w:jc w:val="both"/>
        <w:rPr>
          <w:rFonts w:ascii="Arial" w:hAnsi="Arial" w:cs="Arial"/>
          <w:sz w:val="20"/>
          <w:lang w:val="en-AU"/>
        </w:rPr>
      </w:pPr>
      <w:r w:rsidRPr="00976059">
        <w:rPr>
          <w:rFonts w:ascii="Arial" w:hAnsi="Arial" w:cs="Arial"/>
          <w:sz w:val="20"/>
          <w:lang w:val="en-AU"/>
        </w:rPr>
        <w:t xml:space="preserve">Alpha release: </w:t>
      </w:r>
    </w:p>
    <w:p w14:paraId="01EE72DB" w14:textId="77777777" w:rsidR="00976059" w:rsidRDefault="00976059" w:rsidP="00976059">
      <w:pPr>
        <w:spacing w:line="276" w:lineRule="auto"/>
        <w:ind w:left="709"/>
        <w:jc w:val="both"/>
        <w:rPr>
          <w:rFonts w:ascii="Arial" w:hAnsi="Arial" w:cs="Arial"/>
          <w:sz w:val="20"/>
          <w:lang w:val="en-AU"/>
        </w:rPr>
      </w:pPr>
    </w:p>
    <w:p w14:paraId="33B8E8D1" w14:textId="4335580D" w:rsidR="00976059" w:rsidRPr="00252C1D" w:rsidRDefault="00976059" w:rsidP="00976059">
      <w:pPr>
        <w:pStyle w:val="ListParagraph"/>
        <w:numPr>
          <w:ilvl w:val="0"/>
          <w:numId w:val="23"/>
        </w:numPr>
        <w:spacing w:line="276" w:lineRule="auto"/>
        <w:jc w:val="both"/>
        <w:rPr>
          <w:rFonts w:ascii="Arial" w:hAnsi="Arial" w:cs="Arial"/>
          <w:sz w:val="20"/>
          <w:lang w:val="en-AU"/>
        </w:rPr>
      </w:pPr>
      <w:r w:rsidRPr="00252C1D">
        <w:rPr>
          <w:rFonts w:ascii="Arial" w:hAnsi="Arial" w:cs="Arial"/>
          <w:sz w:val="20"/>
          <w:lang w:val="en-AU"/>
        </w:rPr>
        <w:t>Start</w:t>
      </w:r>
      <w:r>
        <w:rPr>
          <w:rFonts w:ascii="Arial" w:hAnsi="Arial" w:cs="Arial"/>
          <w:sz w:val="20"/>
          <w:lang w:val="en-AU"/>
        </w:rPr>
        <w:t xml:space="preserve"> date</w:t>
      </w:r>
      <w:r w:rsidRPr="00252C1D">
        <w:rPr>
          <w:rFonts w:ascii="Arial" w:hAnsi="Arial" w:cs="Arial"/>
          <w:sz w:val="20"/>
          <w:lang w:val="en-AU"/>
        </w:rPr>
        <w:t>:</w:t>
      </w:r>
      <w:r>
        <w:rPr>
          <w:rFonts w:ascii="Arial" w:hAnsi="Arial" w:cs="Arial"/>
          <w:sz w:val="20"/>
          <w:lang w:val="en-AU"/>
        </w:rPr>
        <w:t>2</w:t>
      </w:r>
      <w:r w:rsidR="003C7CD1">
        <w:rPr>
          <w:rFonts w:ascii="Arial" w:hAnsi="Arial" w:cs="Arial"/>
          <w:sz w:val="20"/>
          <w:lang w:val="en-AU"/>
        </w:rPr>
        <w:t>3</w:t>
      </w:r>
      <w:r w:rsidR="003C7CD1" w:rsidRPr="003C7CD1">
        <w:rPr>
          <w:rFonts w:ascii="Arial" w:hAnsi="Arial" w:cs="Arial"/>
          <w:sz w:val="20"/>
          <w:vertAlign w:val="superscript"/>
          <w:lang w:val="en-AU"/>
        </w:rPr>
        <w:t>rd</w:t>
      </w:r>
      <w:r w:rsidR="003C7CD1">
        <w:rPr>
          <w:rFonts w:ascii="Arial" w:hAnsi="Arial" w:cs="Arial"/>
          <w:sz w:val="20"/>
          <w:lang w:val="en-AU"/>
        </w:rPr>
        <w:t xml:space="preserve"> April</w:t>
      </w:r>
      <w:r>
        <w:rPr>
          <w:rFonts w:ascii="Arial" w:hAnsi="Arial" w:cs="Arial"/>
          <w:sz w:val="20"/>
          <w:lang w:val="en-AU"/>
        </w:rPr>
        <w:t xml:space="preserve"> 2018</w:t>
      </w:r>
    </w:p>
    <w:p w14:paraId="57C868AD" w14:textId="309CD8FB" w:rsidR="00976059" w:rsidRDefault="00976059" w:rsidP="00976059">
      <w:pPr>
        <w:pStyle w:val="ListParagraph"/>
        <w:numPr>
          <w:ilvl w:val="0"/>
          <w:numId w:val="23"/>
        </w:numPr>
        <w:spacing w:line="276" w:lineRule="auto"/>
        <w:jc w:val="both"/>
        <w:rPr>
          <w:rFonts w:ascii="Arial" w:hAnsi="Arial" w:cs="Arial"/>
          <w:sz w:val="20"/>
          <w:lang w:val="en-AU"/>
        </w:rPr>
      </w:pPr>
      <w:r w:rsidRPr="00252C1D">
        <w:rPr>
          <w:rFonts w:ascii="Arial" w:hAnsi="Arial" w:cs="Arial"/>
          <w:sz w:val="20"/>
          <w:lang w:val="en-AU"/>
        </w:rPr>
        <w:t>End</w:t>
      </w:r>
      <w:r>
        <w:rPr>
          <w:rFonts w:ascii="Arial" w:hAnsi="Arial" w:cs="Arial"/>
          <w:sz w:val="20"/>
          <w:lang w:val="en-AU"/>
        </w:rPr>
        <w:t xml:space="preserve"> date:</w:t>
      </w:r>
      <w:r w:rsidRPr="00252C1D">
        <w:rPr>
          <w:rFonts w:ascii="Arial" w:hAnsi="Arial" w:cs="Arial"/>
          <w:sz w:val="20"/>
          <w:lang w:val="en-AU"/>
        </w:rPr>
        <w:t xml:space="preserve"> </w:t>
      </w:r>
      <w:r w:rsidR="003C7CD1">
        <w:rPr>
          <w:rFonts w:ascii="Arial" w:hAnsi="Arial" w:cs="Arial"/>
          <w:sz w:val="20"/>
          <w:lang w:val="en-AU"/>
        </w:rPr>
        <w:t>15</w:t>
      </w:r>
      <w:r w:rsidR="003C7CD1" w:rsidRPr="003C7CD1">
        <w:rPr>
          <w:rFonts w:ascii="Arial" w:hAnsi="Arial" w:cs="Arial"/>
          <w:sz w:val="20"/>
          <w:vertAlign w:val="superscript"/>
          <w:lang w:val="en-AU"/>
        </w:rPr>
        <w:t>th</w:t>
      </w:r>
      <w:r w:rsidR="003C7CD1">
        <w:rPr>
          <w:rFonts w:ascii="Arial" w:hAnsi="Arial" w:cs="Arial"/>
          <w:sz w:val="20"/>
          <w:lang w:val="en-AU"/>
        </w:rPr>
        <w:t xml:space="preserve"> May</w:t>
      </w:r>
      <w:r>
        <w:rPr>
          <w:rFonts w:ascii="Arial" w:hAnsi="Arial" w:cs="Arial"/>
          <w:sz w:val="20"/>
          <w:lang w:val="en-AU"/>
        </w:rPr>
        <w:t xml:space="preserve"> 2018</w:t>
      </w:r>
    </w:p>
    <w:p w14:paraId="3E64A205" w14:textId="77777777" w:rsidR="00976059" w:rsidRPr="00976059" w:rsidRDefault="00976059" w:rsidP="00976059">
      <w:pPr>
        <w:spacing w:line="276" w:lineRule="auto"/>
        <w:ind w:left="360"/>
        <w:jc w:val="both"/>
        <w:rPr>
          <w:rFonts w:ascii="Arial" w:hAnsi="Arial" w:cs="Arial"/>
          <w:sz w:val="20"/>
          <w:lang w:val="en-AU"/>
        </w:rPr>
      </w:pPr>
    </w:p>
    <w:p w14:paraId="35A8663F" w14:textId="77777777" w:rsidR="00976059" w:rsidRDefault="00976059" w:rsidP="00976059">
      <w:pPr>
        <w:spacing w:line="276" w:lineRule="auto"/>
        <w:ind w:left="709"/>
        <w:jc w:val="both"/>
        <w:rPr>
          <w:rFonts w:ascii="Arial" w:hAnsi="Arial" w:cs="Arial"/>
          <w:sz w:val="20"/>
          <w:lang w:val="en-AU"/>
        </w:rPr>
      </w:pPr>
    </w:p>
    <w:p w14:paraId="18673CDB" w14:textId="77777777" w:rsidR="00976059" w:rsidRPr="00976059" w:rsidRDefault="00976059" w:rsidP="00976059">
      <w:pPr>
        <w:spacing w:line="276" w:lineRule="auto"/>
        <w:ind w:left="709"/>
        <w:jc w:val="both"/>
        <w:rPr>
          <w:rFonts w:ascii="Arial" w:hAnsi="Arial" w:cs="Arial"/>
          <w:sz w:val="20"/>
          <w:lang w:val="en-AU"/>
        </w:rPr>
      </w:pPr>
    </w:p>
    <w:p w14:paraId="4B96595A" w14:textId="77777777" w:rsidR="00422280" w:rsidRDefault="00422280" w:rsidP="001010EC">
      <w:pPr>
        <w:spacing w:line="276" w:lineRule="auto"/>
        <w:ind w:firstLine="709"/>
        <w:jc w:val="both"/>
        <w:rPr>
          <w:rFonts w:ascii="Arial" w:hAnsi="Arial" w:cs="Arial"/>
          <w:sz w:val="20"/>
          <w:lang w:val="en-AU"/>
        </w:rPr>
      </w:pPr>
    </w:p>
    <w:tbl>
      <w:tblPr>
        <w:tblStyle w:val="TableGrid"/>
        <w:tblW w:w="9634" w:type="dxa"/>
        <w:tblInd w:w="113" w:type="dxa"/>
        <w:tblLook w:val="04A0" w:firstRow="1" w:lastRow="0" w:firstColumn="1" w:lastColumn="0" w:noHBand="0" w:noVBand="1"/>
      </w:tblPr>
      <w:tblGrid>
        <w:gridCol w:w="1259"/>
        <w:gridCol w:w="496"/>
        <w:gridCol w:w="1600"/>
        <w:gridCol w:w="2777"/>
        <w:gridCol w:w="1029"/>
        <w:gridCol w:w="1416"/>
        <w:gridCol w:w="1057"/>
      </w:tblGrid>
      <w:tr w:rsidR="00552E63" w:rsidRPr="00B07C81" w14:paraId="098115CB" w14:textId="77777777" w:rsidTr="00A5142D">
        <w:tc>
          <w:tcPr>
            <w:tcW w:w="1259" w:type="dxa"/>
          </w:tcPr>
          <w:p w14:paraId="05308D25" w14:textId="77777777" w:rsidR="00552E63" w:rsidRPr="00B07C81" w:rsidRDefault="00552E63" w:rsidP="000D0476">
            <w:pPr>
              <w:rPr>
                <w:b/>
              </w:rPr>
            </w:pPr>
            <w:bookmarkStart w:id="0" w:name="_Hlk512101272"/>
            <w:r w:rsidRPr="00B07C81">
              <w:rPr>
                <w:b/>
              </w:rPr>
              <w:t>Release</w:t>
            </w:r>
          </w:p>
        </w:tc>
        <w:tc>
          <w:tcPr>
            <w:tcW w:w="496" w:type="dxa"/>
          </w:tcPr>
          <w:p w14:paraId="32A36C14" w14:textId="77777777" w:rsidR="00552E63" w:rsidRPr="00B07C81" w:rsidRDefault="00552E63" w:rsidP="000D0476">
            <w:pPr>
              <w:rPr>
                <w:b/>
              </w:rPr>
            </w:pPr>
            <w:proofErr w:type="spellStart"/>
            <w:r w:rsidRPr="00B07C81">
              <w:rPr>
                <w:b/>
              </w:rPr>
              <w:t>Nr</w:t>
            </w:r>
            <w:proofErr w:type="spellEnd"/>
          </w:p>
        </w:tc>
        <w:tc>
          <w:tcPr>
            <w:tcW w:w="1600" w:type="dxa"/>
          </w:tcPr>
          <w:p w14:paraId="4276187A" w14:textId="77777777" w:rsidR="00552E63" w:rsidRPr="00B07C81" w:rsidRDefault="00552E63" w:rsidP="000D0476">
            <w:pPr>
              <w:rPr>
                <w:b/>
              </w:rPr>
            </w:pPr>
            <w:r w:rsidRPr="00B07C81">
              <w:rPr>
                <w:b/>
              </w:rPr>
              <w:t>User Story</w:t>
            </w:r>
          </w:p>
        </w:tc>
        <w:tc>
          <w:tcPr>
            <w:tcW w:w="2777" w:type="dxa"/>
          </w:tcPr>
          <w:p w14:paraId="4795D8A9" w14:textId="77777777" w:rsidR="00552E63" w:rsidRPr="00B07C81" w:rsidRDefault="00552E63" w:rsidP="000D0476">
            <w:pPr>
              <w:rPr>
                <w:b/>
              </w:rPr>
            </w:pPr>
            <w:r w:rsidRPr="00B07C81">
              <w:rPr>
                <w:b/>
              </w:rPr>
              <w:t>Description</w:t>
            </w:r>
          </w:p>
        </w:tc>
        <w:tc>
          <w:tcPr>
            <w:tcW w:w="1029" w:type="dxa"/>
          </w:tcPr>
          <w:p w14:paraId="5AA5AB27" w14:textId="77777777" w:rsidR="00552E63" w:rsidRPr="00B07C81" w:rsidRDefault="00552E63" w:rsidP="000D0476">
            <w:pPr>
              <w:rPr>
                <w:b/>
              </w:rPr>
            </w:pPr>
            <w:r w:rsidRPr="00B07C81">
              <w:rPr>
                <w:b/>
              </w:rPr>
              <w:t>Priority</w:t>
            </w:r>
          </w:p>
        </w:tc>
        <w:tc>
          <w:tcPr>
            <w:tcW w:w="1416" w:type="dxa"/>
          </w:tcPr>
          <w:p w14:paraId="20A3D641" w14:textId="77777777" w:rsidR="00552E63" w:rsidRPr="00B07C81" w:rsidRDefault="00552E63" w:rsidP="000D0476">
            <w:pPr>
              <w:rPr>
                <w:b/>
              </w:rPr>
            </w:pPr>
            <w:r w:rsidRPr="00B07C81">
              <w:rPr>
                <w:b/>
              </w:rPr>
              <w:t>Time(Days)</w:t>
            </w:r>
          </w:p>
        </w:tc>
        <w:tc>
          <w:tcPr>
            <w:tcW w:w="1057" w:type="dxa"/>
          </w:tcPr>
          <w:p w14:paraId="485F4258" w14:textId="77777777" w:rsidR="00552E63" w:rsidRPr="00B07C81" w:rsidRDefault="00552E63" w:rsidP="000D0476">
            <w:pPr>
              <w:rPr>
                <w:b/>
              </w:rPr>
            </w:pPr>
            <w:r w:rsidRPr="00B07C81">
              <w:rPr>
                <w:b/>
              </w:rPr>
              <w:t>Status</w:t>
            </w:r>
          </w:p>
        </w:tc>
      </w:tr>
      <w:tr w:rsidR="00A5142D" w14:paraId="786CA440" w14:textId="77777777" w:rsidTr="00A5142D">
        <w:tc>
          <w:tcPr>
            <w:tcW w:w="1259" w:type="dxa"/>
            <w:vMerge w:val="restart"/>
          </w:tcPr>
          <w:p w14:paraId="382DCED5" w14:textId="77777777" w:rsidR="00A5142D" w:rsidRDefault="00A5142D" w:rsidP="00A5142D">
            <w:pPr>
              <w:rPr>
                <w:b/>
              </w:rPr>
            </w:pPr>
          </w:p>
          <w:p w14:paraId="5064A329" w14:textId="77777777" w:rsidR="00A5142D" w:rsidRDefault="00A5142D" w:rsidP="00A5142D">
            <w:pPr>
              <w:rPr>
                <w:b/>
              </w:rPr>
            </w:pPr>
          </w:p>
          <w:p w14:paraId="3FD4374F" w14:textId="77777777" w:rsidR="00A5142D" w:rsidRPr="00B07C81" w:rsidRDefault="00A5142D" w:rsidP="00A5142D">
            <w:pPr>
              <w:rPr>
                <w:b/>
              </w:rPr>
            </w:pPr>
            <w:r w:rsidRPr="00B07C81">
              <w:rPr>
                <w:b/>
                <w:sz w:val="32"/>
                <w:szCs w:val="32"/>
              </w:rPr>
              <w:t>Alpha Release</w:t>
            </w:r>
          </w:p>
        </w:tc>
        <w:tc>
          <w:tcPr>
            <w:tcW w:w="496" w:type="dxa"/>
            <w:vAlign w:val="bottom"/>
          </w:tcPr>
          <w:p w14:paraId="4B5A9C41" w14:textId="3ABC225E" w:rsidR="00A5142D" w:rsidRDefault="00A5142D" w:rsidP="00A5142D">
            <w:r w:rsidRPr="0074102E">
              <w:rPr>
                <w:rFonts w:ascii="Calibri" w:hAnsi="Calibri" w:cs="Calibri"/>
                <w:color w:val="000000"/>
              </w:rPr>
              <w:t>1</w:t>
            </w:r>
          </w:p>
        </w:tc>
        <w:tc>
          <w:tcPr>
            <w:tcW w:w="1600" w:type="dxa"/>
            <w:vAlign w:val="bottom"/>
          </w:tcPr>
          <w:p w14:paraId="6E29392F" w14:textId="5271B5A9" w:rsidR="00A5142D" w:rsidRDefault="00A5142D" w:rsidP="00A5142D">
            <w:r>
              <w:rPr>
                <w:rFonts w:ascii="Calibri" w:hAnsi="Calibri" w:cs="Calibri"/>
                <w:color w:val="000000"/>
              </w:rPr>
              <w:t>Manage Assignment</w:t>
            </w:r>
          </w:p>
        </w:tc>
        <w:tc>
          <w:tcPr>
            <w:tcW w:w="2777" w:type="dxa"/>
            <w:vAlign w:val="bottom"/>
          </w:tcPr>
          <w:p w14:paraId="5EE47C01" w14:textId="6F530156" w:rsidR="00A5142D" w:rsidRDefault="00A5142D" w:rsidP="00A5142D">
            <w:r w:rsidRPr="006601D5">
              <w:rPr>
                <w:rFonts w:ascii="Calibri" w:hAnsi="Calibri" w:cs="Calibri"/>
              </w:rPr>
              <w:t>In this we can check already stored previous assignments.</w:t>
            </w:r>
          </w:p>
        </w:tc>
        <w:tc>
          <w:tcPr>
            <w:tcW w:w="1029" w:type="dxa"/>
            <w:vAlign w:val="bottom"/>
          </w:tcPr>
          <w:p w14:paraId="7E7620F4" w14:textId="3ABB602E" w:rsidR="00A5142D" w:rsidRDefault="00A5142D" w:rsidP="00A5142D">
            <w:r>
              <w:rPr>
                <w:rFonts w:ascii="Calibri" w:hAnsi="Calibri" w:cs="Calibri"/>
                <w:color w:val="000000"/>
              </w:rPr>
              <w:t xml:space="preserve">          10</w:t>
            </w:r>
          </w:p>
        </w:tc>
        <w:tc>
          <w:tcPr>
            <w:tcW w:w="1416" w:type="dxa"/>
            <w:vAlign w:val="bottom"/>
          </w:tcPr>
          <w:p w14:paraId="14DB34BE" w14:textId="6EDFE2AA" w:rsidR="00A5142D" w:rsidRDefault="00A5142D" w:rsidP="00A5142D">
            <w:r>
              <w:rPr>
                <w:rFonts w:ascii="Calibri" w:hAnsi="Calibri" w:cs="Calibri"/>
                <w:color w:val="000000"/>
              </w:rPr>
              <w:t xml:space="preserve">        </w:t>
            </w:r>
            <w:r w:rsidRPr="0074102E">
              <w:rPr>
                <w:rFonts w:ascii="Calibri" w:hAnsi="Calibri" w:cs="Calibri"/>
                <w:color w:val="000000"/>
              </w:rPr>
              <w:t> </w:t>
            </w:r>
            <w:r>
              <w:rPr>
                <w:rFonts w:ascii="Calibri" w:hAnsi="Calibri" w:cs="Calibri"/>
                <w:color w:val="000000"/>
              </w:rPr>
              <w:t>2</w:t>
            </w:r>
          </w:p>
        </w:tc>
        <w:tc>
          <w:tcPr>
            <w:tcW w:w="1057" w:type="dxa"/>
            <w:vAlign w:val="bottom"/>
          </w:tcPr>
          <w:p w14:paraId="1875C0A8" w14:textId="21F54B03" w:rsidR="00A5142D" w:rsidRPr="00B07C81" w:rsidRDefault="00A5142D" w:rsidP="00A5142D">
            <w:r w:rsidRPr="0074102E">
              <w:rPr>
                <w:rFonts w:ascii="Calibri" w:hAnsi="Calibri" w:cs="Calibri"/>
                <w:color w:val="000000"/>
              </w:rPr>
              <w:t>in progress</w:t>
            </w:r>
          </w:p>
        </w:tc>
      </w:tr>
      <w:tr w:rsidR="00A5142D" w14:paraId="55CCF4DF" w14:textId="77777777" w:rsidTr="00A5142D">
        <w:tc>
          <w:tcPr>
            <w:tcW w:w="1259" w:type="dxa"/>
            <w:vMerge/>
          </w:tcPr>
          <w:p w14:paraId="7AE6266E" w14:textId="77777777" w:rsidR="00A5142D" w:rsidRDefault="00A5142D" w:rsidP="00A5142D"/>
        </w:tc>
        <w:tc>
          <w:tcPr>
            <w:tcW w:w="496" w:type="dxa"/>
            <w:vAlign w:val="bottom"/>
          </w:tcPr>
          <w:p w14:paraId="6A5D3B7A" w14:textId="1D3BB28B" w:rsidR="00A5142D" w:rsidRDefault="00A5142D" w:rsidP="00A5142D">
            <w:r w:rsidRPr="0074102E">
              <w:rPr>
                <w:rFonts w:ascii="Calibri" w:hAnsi="Calibri" w:cs="Calibri"/>
                <w:color w:val="000000"/>
              </w:rPr>
              <w:t>2</w:t>
            </w:r>
          </w:p>
        </w:tc>
        <w:tc>
          <w:tcPr>
            <w:tcW w:w="1600" w:type="dxa"/>
            <w:vAlign w:val="bottom"/>
          </w:tcPr>
          <w:p w14:paraId="15BF985B" w14:textId="472E328C" w:rsidR="00A5142D" w:rsidRDefault="00A5142D" w:rsidP="00A5142D">
            <w:r w:rsidRPr="0074102E">
              <w:rPr>
                <w:rFonts w:ascii="Calibri" w:hAnsi="Calibri" w:cs="Calibri"/>
                <w:color w:val="000000"/>
              </w:rPr>
              <w:t>Add Assignment</w:t>
            </w:r>
          </w:p>
        </w:tc>
        <w:tc>
          <w:tcPr>
            <w:tcW w:w="2777" w:type="dxa"/>
            <w:vAlign w:val="bottom"/>
          </w:tcPr>
          <w:p w14:paraId="72449726" w14:textId="4985FA46" w:rsidR="00A5142D" w:rsidRDefault="00A5142D" w:rsidP="00A5142D">
            <w:r w:rsidRPr="0074102E">
              <w:rPr>
                <w:rFonts w:ascii="Calibri" w:hAnsi="Calibri" w:cs="Calibri"/>
                <w:color w:val="000000"/>
              </w:rPr>
              <w:t> </w:t>
            </w:r>
            <w:r w:rsidRPr="006601D5">
              <w:rPr>
                <w:rFonts w:ascii="Calibri" w:hAnsi="Calibri" w:cs="Calibri"/>
              </w:rPr>
              <w:t xml:space="preserve"> We can add new assignments in it whenever we get a new one</w:t>
            </w:r>
          </w:p>
        </w:tc>
        <w:tc>
          <w:tcPr>
            <w:tcW w:w="1029" w:type="dxa"/>
            <w:vAlign w:val="bottom"/>
          </w:tcPr>
          <w:p w14:paraId="4C678092" w14:textId="153BD6DA" w:rsidR="00A5142D" w:rsidRDefault="00A5142D" w:rsidP="00A5142D">
            <w:r w:rsidRPr="0074102E">
              <w:rPr>
                <w:rFonts w:ascii="Calibri" w:hAnsi="Calibri" w:cs="Calibri"/>
                <w:color w:val="000000"/>
              </w:rPr>
              <w:t>10</w:t>
            </w:r>
          </w:p>
        </w:tc>
        <w:tc>
          <w:tcPr>
            <w:tcW w:w="1416" w:type="dxa"/>
            <w:vAlign w:val="bottom"/>
          </w:tcPr>
          <w:p w14:paraId="39BC2CF1" w14:textId="396965D7" w:rsidR="00A5142D" w:rsidRDefault="00A5142D" w:rsidP="00A5142D">
            <w:r>
              <w:rPr>
                <w:rFonts w:ascii="Calibri" w:hAnsi="Calibri" w:cs="Calibri"/>
                <w:color w:val="000000"/>
              </w:rPr>
              <w:t xml:space="preserve">        </w:t>
            </w:r>
            <w:r w:rsidRPr="0074102E">
              <w:rPr>
                <w:rFonts w:ascii="Calibri" w:hAnsi="Calibri" w:cs="Calibri"/>
                <w:color w:val="000000"/>
              </w:rPr>
              <w:t> </w:t>
            </w:r>
            <w:r>
              <w:rPr>
                <w:rFonts w:ascii="Calibri" w:hAnsi="Calibri" w:cs="Calibri"/>
                <w:color w:val="000000"/>
              </w:rPr>
              <w:t>3</w:t>
            </w:r>
          </w:p>
        </w:tc>
        <w:tc>
          <w:tcPr>
            <w:tcW w:w="1057" w:type="dxa"/>
            <w:vAlign w:val="bottom"/>
          </w:tcPr>
          <w:p w14:paraId="0314F378" w14:textId="65DE1852" w:rsidR="00A5142D" w:rsidRDefault="00A5142D" w:rsidP="00A5142D">
            <w:r w:rsidRPr="0074102E">
              <w:rPr>
                <w:rFonts w:ascii="Calibri" w:hAnsi="Calibri" w:cs="Calibri"/>
                <w:color w:val="000000"/>
              </w:rPr>
              <w:t>in progress</w:t>
            </w:r>
          </w:p>
        </w:tc>
      </w:tr>
      <w:tr w:rsidR="00A5142D" w14:paraId="30EF1374" w14:textId="77777777" w:rsidTr="00A5142D">
        <w:tc>
          <w:tcPr>
            <w:tcW w:w="1259" w:type="dxa"/>
            <w:vMerge/>
          </w:tcPr>
          <w:p w14:paraId="32DAE449" w14:textId="77777777" w:rsidR="00A5142D" w:rsidRDefault="00A5142D" w:rsidP="00A5142D"/>
        </w:tc>
        <w:tc>
          <w:tcPr>
            <w:tcW w:w="496" w:type="dxa"/>
            <w:vAlign w:val="bottom"/>
          </w:tcPr>
          <w:p w14:paraId="127483C3" w14:textId="0E516A75" w:rsidR="00A5142D" w:rsidRDefault="00A5142D" w:rsidP="00A5142D">
            <w:r w:rsidRPr="0074102E">
              <w:rPr>
                <w:rFonts w:ascii="Calibri" w:hAnsi="Calibri" w:cs="Calibri"/>
                <w:color w:val="000000"/>
              </w:rPr>
              <w:t>3</w:t>
            </w:r>
          </w:p>
        </w:tc>
        <w:tc>
          <w:tcPr>
            <w:tcW w:w="1600" w:type="dxa"/>
            <w:vAlign w:val="bottom"/>
          </w:tcPr>
          <w:p w14:paraId="1AEF8F02" w14:textId="6445D383" w:rsidR="00A5142D" w:rsidRDefault="00A5142D" w:rsidP="00A5142D">
            <w:r w:rsidRPr="0074102E">
              <w:rPr>
                <w:rFonts w:ascii="Calibri" w:hAnsi="Calibri" w:cs="Calibri"/>
                <w:color w:val="000000"/>
              </w:rPr>
              <w:t> </w:t>
            </w:r>
            <w:r>
              <w:rPr>
                <w:rFonts w:ascii="Calibri" w:hAnsi="Calibri" w:cs="Calibri"/>
                <w:color w:val="000000"/>
              </w:rPr>
              <w:t>Complexity</w:t>
            </w:r>
          </w:p>
        </w:tc>
        <w:tc>
          <w:tcPr>
            <w:tcW w:w="2777" w:type="dxa"/>
            <w:vAlign w:val="bottom"/>
          </w:tcPr>
          <w:p w14:paraId="734DF7EC" w14:textId="0163127C" w:rsidR="00A5142D" w:rsidRDefault="00A5142D" w:rsidP="00A5142D">
            <w:r w:rsidRPr="006601D5">
              <w:rPr>
                <w:rFonts w:ascii="Calibri" w:hAnsi="Calibri" w:cs="Calibri"/>
              </w:rPr>
              <w:t>User can fix the complexity of the assignment li</w:t>
            </w:r>
            <w:r>
              <w:rPr>
                <w:rFonts w:ascii="Calibri" w:hAnsi="Calibri" w:cs="Calibri"/>
              </w:rPr>
              <w:t>k</w:t>
            </w:r>
            <w:r w:rsidRPr="006601D5">
              <w:rPr>
                <w:rFonts w:ascii="Calibri" w:hAnsi="Calibri" w:cs="Calibri"/>
              </w:rPr>
              <w:t>e easy, medium, hard.</w:t>
            </w:r>
          </w:p>
        </w:tc>
        <w:tc>
          <w:tcPr>
            <w:tcW w:w="1029" w:type="dxa"/>
            <w:vAlign w:val="bottom"/>
          </w:tcPr>
          <w:p w14:paraId="05B5F3E4" w14:textId="42529B16" w:rsidR="00A5142D" w:rsidRDefault="00A5142D" w:rsidP="00A5142D">
            <w:r w:rsidRPr="0074102E">
              <w:rPr>
                <w:rFonts w:ascii="Calibri" w:hAnsi="Calibri" w:cs="Calibri"/>
                <w:color w:val="000000"/>
              </w:rPr>
              <w:t> </w:t>
            </w:r>
            <w:r>
              <w:rPr>
                <w:rFonts w:ascii="Calibri" w:hAnsi="Calibri" w:cs="Calibri"/>
                <w:color w:val="000000"/>
              </w:rPr>
              <w:t xml:space="preserve">         10</w:t>
            </w:r>
          </w:p>
        </w:tc>
        <w:tc>
          <w:tcPr>
            <w:tcW w:w="1416" w:type="dxa"/>
            <w:vAlign w:val="bottom"/>
          </w:tcPr>
          <w:p w14:paraId="305A3843" w14:textId="0AFDD39B" w:rsidR="00A5142D" w:rsidRDefault="00A5142D" w:rsidP="00A5142D">
            <w:r w:rsidRPr="0074102E">
              <w:rPr>
                <w:rFonts w:ascii="Calibri" w:hAnsi="Calibri" w:cs="Calibri"/>
                <w:color w:val="000000"/>
              </w:rPr>
              <w:t> </w:t>
            </w:r>
            <w:r>
              <w:rPr>
                <w:rFonts w:ascii="Calibri" w:hAnsi="Calibri" w:cs="Calibri"/>
                <w:color w:val="000000"/>
              </w:rPr>
              <w:t xml:space="preserve">        2</w:t>
            </w:r>
          </w:p>
        </w:tc>
        <w:tc>
          <w:tcPr>
            <w:tcW w:w="1057" w:type="dxa"/>
            <w:vAlign w:val="bottom"/>
          </w:tcPr>
          <w:p w14:paraId="102D324B" w14:textId="3E6F4097" w:rsidR="00A5142D" w:rsidRDefault="00A5142D" w:rsidP="00A5142D">
            <w:r w:rsidRPr="0074102E">
              <w:rPr>
                <w:rFonts w:ascii="Calibri" w:hAnsi="Calibri" w:cs="Calibri"/>
                <w:color w:val="000000"/>
              </w:rPr>
              <w:t> </w:t>
            </w:r>
            <w:r>
              <w:rPr>
                <w:rFonts w:ascii="Calibri" w:hAnsi="Calibri" w:cs="Calibri"/>
                <w:color w:val="000000"/>
              </w:rPr>
              <w:t>In progress</w:t>
            </w:r>
          </w:p>
        </w:tc>
      </w:tr>
      <w:tr w:rsidR="00A5142D" w14:paraId="69149861" w14:textId="77777777" w:rsidTr="00A5142D">
        <w:trPr>
          <w:trHeight w:val="729"/>
        </w:trPr>
        <w:tc>
          <w:tcPr>
            <w:tcW w:w="1259" w:type="dxa"/>
            <w:vMerge/>
          </w:tcPr>
          <w:p w14:paraId="5ECA296C" w14:textId="77777777" w:rsidR="00A5142D" w:rsidRDefault="00A5142D" w:rsidP="00A5142D"/>
        </w:tc>
        <w:tc>
          <w:tcPr>
            <w:tcW w:w="496" w:type="dxa"/>
            <w:vAlign w:val="bottom"/>
          </w:tcPr>
          <w:p w14:paraId="0CA3FDBD" w14:textId="220258E0" w:rsidR="00A5142D" w:rsidRDefault="00A5142D" w:rsidP="00A5142D">
            <w:r w:rsidRPr="0074102E">
              <w:rPr>
                <w:rFonts w:ascii="Calibri" w:hAnsi="Calibri" w:cs="Calibri"/>
                <w:color w:val="000000"/>
              </w:rPr>
              <w:t>4</w:t>
            </w:r>
          </w:p>
        </w:tc>
        <w:tc>
          <w:tcPr>
            <w:tcW w:w="1600" w:type="dxa"/>
            <w:vAlign w:val="bottom"/>
          </w:tcPr>
          <w:p w14:paraId="0A49E58C" w14:textId="705643B1" w:rsidR="00A5142D" w:rsidRDefault="00A5142D" w:rsidP="00A5142D">
            <w:r>
              <w:rPr>
                <w:rFonts w:ascii="Calibri" w:hAnsi="Calibri" w:cs="Calibri"/>
                <w:color w:val="000000"/>
              </w:rPr>
              <w:t>Notification</w:t>
            </w:r>
          </w:p>
        </w:tc>
        <w:tc>
          <w:tcPr>
            <w:tcW w:w="2777" w:type="dxa"/>
            <w:vAlign w:val="bottom"/>
          </w:tcPr>
          <w:p w14:paraId="4FF7F3F1" w14:textId="34CB440B" w:rsidR="00A5142D" w:rsidRDefault="00A5142D" w:rsidP="00A5142D">
            <w:r w:rsidRPr="0074102E">
              <w:rPr>
                <w:rFonts w:ascii="Calibri" w:hAnsi="Calibri" w:cs="Calibri"/>
                <w:color w:val="000000"/>
              </w:rPr>
              <w:t> </w:t>
            </w:r>
            <w:r w:rsidRPr="006601D5">
              <w:rPr>
                <w:rFonts w:ascii="Calibri" w:hAnsi="Calibri" w:cs="Calibri"/>
              </w:rPr>
              <w:t xml:space="preserve">It gives a notification whenever you add </w:t>
            </w:r>
            <w:proofErr w:type="spellStart"/>
            <w:proofErr w:type="gramStart"/>
            <w:r w:rsidRPr="006601D5">
              <w:rPr>
                <w:rFonts w:ascii="Calibri" w:hAnsi="Calibri" w:cs="Calibri"/>
              </w:rPr>
              <w:t>a</w:t>
            </w:r>
            <w:proofErr w:type="spellEnd"/>
            <w:proofErr w:type="gramEnd"/>
            <w:r w:rsidRPr="006601D5">
              <w:rPr>
                <w:rFonts w:ascii="Calibri" w:hAnsi="Calibri" w:cs="Calibri"/>
              </w:rPr>
              <w:t xml:space="preserve"> assignment in concern of their complexity</w:t>
            </w:r>
            <w:r>
              <w:rPr>
                <w:rFonts w:ascii="Calibri" w:hAnsi="Calibri" w:cs="Calibri"/>
              </w:rPr>
              <w:t>.</w:t>
            </w:r>
          </w:p>
        </w:tc>
        <w:tc>
          <w:tcPr>
            <w:tcW w:w="1029" w:type="dxa"/>
            <w:vAlign w:val="bottom"/>
          </w:tcPr>
          <w:p w14:paraId="76563459" w14:textId="57E940F9" w:rsidR="00A5142D" w:rsidRDefault="00A5142D" w:rsidP="00A5142D">
            <w:r>
              <w:rPr>
                <w:rFonts w:ascii="Calibri" w:hAnsi="Calibri" w:cs="Calibri"/>
                <w:color w:val="000000"/>
              </w:rPr>
              <w:t xml:space="preserve">         </w:t>
            </w:r>
            <w:r w:rsidRPr="0074102E">
              <w:rPr>
                <w:rFonts w:ascii="Calibri" w:hAnsi="Calibri" w:cs="Calibri"/>
                <w:color w:val="000000"/>
              </w:rPr>
              <w:t> </w:t>
            </w:r>
            <w:r>
              <w:rPr>
                <w:rFonts w:ascii="Calibri" w:hAnsi="Calibri" w:cs="Calibri"/>
                <w:color w:val="000000"/>
              </w:rPr>
              <w:t>10</w:t>
            </w:r>
          </w:p>
        </w:tc>
        <w:tc>
          <w:tcPr>
            <w:tcW w:w="1416" w:type="dxa"/>
            <w:vAlign w:val="bottom"/>
          </w:tcPr>
          <w:p w14:paraId="64232554" w14:textId="69CB2D73" w:rsidR="00A5142D" w:rsidRDefault="00A5142D" w:rsidP="00A5142D">
            <w:r w:rsidRPr="0074102E">
              <w:rPr>
                <w:rFonts w:ascii="Calibri" w:hAnsi="Calibri" w:cs="Calibri"/>
                <w:color w:val="000000"/>
              </w:rPr>
              <w:t> </w:t>
            </w:r>
            <w:r>
              <w:rPr>
                <w:rFonts w:ascii="Calibri" w:hAnsi="Calibri" w:cs="Calibri"/>
                <w:color w:val="000000"/>
              </w:rPr>
              <w:t xml:space="preserve">         3</w:t>
            </w:r>
          </w:p>
        </w:tc>
        <w:tc>
          <w:tcPr>
            <w:tcW w:w="1057" w:type="dxa"/>
            <w:vAlign w:val="bottom"/>
          </w:tcPr>
          <w:p w14:paraId="335BF00B" w14:textId="14AC7E7F" w:rsidR="00A5142D" w:rsidRDefault="00A5142D" w:rsidP="00A5142D">
            <w:r w:rsidRPr="0074102E">
              <w:rPr>
                <w:rFonts w:ascii="Calibri" w:hAnsi="Calibri" w:cs="Calibri"/>
                <w:color w:val="000000"/>
              </w:rPr>
              <w:t> </w:t>
            </w:r>
          </w:p>
        </w:tc>
      </w:tr>
      <w:bookmarkEnd w:id="0"/>
    </w:tbl>
    <w:p w14:paraId="77550A41" w14:textId="77777777" w:rsidR="00252C1D" w:rsidRDefault="00252C1D" w:rsidP="00252C1D">
      <w:pPr>
        <w:spacing w:line="276" w:lineRule="auto"/>
        <w:jc w:val="both"/>
        <w:rPr>
          <w:rFonts w:ascii="Arial" w:hAnsi="Arial" w:cs="Arial"/>
          <w:sz w:val="20"/>
          <w:lang w:val="en-AU"/>
        </w:rPr>
      </w:pPr>
    </w:p>
    <w:p w14:paraId="14775D32" w14:textId="77777777" w:rsidR="007465C5" w:rsidRDefault="007465C5" w:rsidP="00252C1D">
      <w:pPr>
        <w:spacing w:line="276" w:lineRule="auto"/>
        <w:jc w:val="both"/>
        <w:rPr>
          <w:rFonts w:ascii="Arial" w:hAnsi="Arial" w:cs="Arial"/>
          <w:sz w:val="20"/>
          <w:lang w:val="en-AU"/>
        </w:rPr>
      </w:pPr>
    </w:p>
    <w:p w14:paraId="423F0B20" w14:textId="77777777" w:rsidR="007465C5" w:rsidRDefault="007465C5" w:rsidP="00252C1D">
      <w:pPr>
        <w:spacing w:line="276" w:lineRule="auto"/>
        <w:jc w:val="both"/>
        <w:rPr>
          <w:rFonts w:ascii="Arial" w:hAnsi="Arial" w:cs="Arial"/>
          <w:sz w:val="20"/>
          <w:lang w:val="en-AU"/>
        </w:rPr>
      </w:pPr>
    </w:p>
    <w:p w14:paraId="51316B96" w14:textId="77777777" w:rsidR="00976059" w:rsidRDefault="00976059" w:rsidP="001010EC">
      <w:pPr>
        <w:spacing w:line="276" w:lineRule="auto"/>
        <w:ind w:firstLine="709"/>
        <w:jc w:val="both"/>
        <w:rPr>
          <w:rFonts w:ascii="Arial" w:hAnsi="Arial" w:cs="Arial"/>
          <w:sz w:val="20"/>
          <w:lang w:val="en-AU"/>
        </w:rPr>
      </w:pPr>
    </w:p>
    <w:p w14:paraId="6FF92D69" w14:textId="77777777" w:rsidR="00976059" w:rsidRDefault="00976059" w:rsidP="001010EC">
      <w:pPr>
        <w:spacing w:line="276" w:lineRule="auto"/>
        <w:ind w:firstLine="709"/>
        <w:jc w:val="both"/>
        <w:rPr>
          <w:rFonts w:ascii="Arial" w:hAnsi="Arial" w:cs="Arial"/>
          <w:sz w:val="20"/>
          <w:lang w:val="en-AU"/>
        </w:rPr>
      </w:pPr>
    </w:p>
    <w:p w14:paraId="2913EE54" w14:textId="77777777" w:rsidR="00976059" w:rsidRDefault="00976059" w:rsidP="001010EC">
      <w:pPr>
        <w:spacing w:line="276" w:lineRule="auto"/>
        <w:ind w:firstLine="709"/>
        <w:jc w:val="both"/>
        <w:rPr>
          <w:rFonts w:ascii="Arial" w:hAnsi="Arial" w:cs="Arial"/>
          <w:sz w:val="20"/>
          <w:lang w:val="en-AU"/>
        </w:rPr>
      </w:pPr>
    </w:p>
    <w:p w14:paraId="7CAAC41C" w14:textId="77777777" w:rsidR="00976059" w:rsidRDefault="00976059" w:rsidP="001010EC">
      <w:pPr>
        <w:spacing w:line="276" w:lineRule="auto"/>
        <w:ind w:firstLine="709"/>
        <w:jc w:val="both"/>
        <w:rPr>
          <w:rFonts w:ascii="Arial" w:hAnsi="Arial" w:cs="Arial"/>
          <w:sz w:val="20"/>
          <w:lang w:val="en-AU"/>
        </w:rPr>
      </w:pPr>
    </w:p>
    <w:p w14:paraId="3E325DD5" w14:textId="77777777" w:rsidR="00976059" w:rsidRDefault="00976059" w:rsidP="001010EC">
      <w:pPr>
        <w:spacing w:line="276" w:lineRule="auto"/>
        <w:ind w:firstLine="709"/>
        <w:jc w:val="both"/>
        <w:rPr>
          <w:rFonts w:ascii="Arial" w:hAnsi="Arial" w:cs="Arial"/>
          <w:sz w:val="20"/>
          <w:lang w:val="en-AU"/>
        </w:rPr>
      </w:pPr>
    </w:p>
    <w:p w14:paraId="2D46915E" w14:textId="77777777" w:rsidR="00976059" w:rsidRDefault="00976059" w:rsidP="001010EC">
      <w:pPr>
        <w:spacing w:line="276" w:lineRule="auto"/>
        <w:ind w:firstLine="709"/>
        <w:jc w:val="both"/>
        <w:rPr>
          <w:rFonts w:ascii="Arial" w:hAnsi="Arial" w:cs="Arial"/>
          <w:sz w:val="20"/>
          <w:lang w:val="en-AU"/>
        </w:rPr>
      </w:pPr>
    </w:p>
    <w:p w14:paraId="07438696" w14:textId="77777777" w:rsidR="00976059" w:rsidRDefault="00976059" w:rsidP="001010EC">
      <w:pPr>
        <w:spacing w:line="276" w:lineRule="auto"/>
        <w:ind w:firstLine="709"/>
        <w:jc w:val="both"/>
        <w:rPr>
          <w:rFonts w:ascii="Arial" w:hAnsi="Arial" w:cs="Arial"/>
          <w:sz w:val="20"/>
          <w:lang w:val="en-AU"/>
        </w:rPr>
      </w:pPr>
    </w:p>
    <w:p w14:paraId="448EEE40" w14:textId="77777777" w:rsidR="00976059" w:rsidRDefault="00976059" w:rsidP="001010EC">
      <w:pPr>
        <w:spacing w:line="276" w:lineRule="auto"/>
        <w:ind w:firstLine="709"/>
        <w:jc w:val="both"/>
        <w:rPr>
          <w:rFonts w:ascii="Arial" w:hAnsi="Arial" w:cs="Arial"/>
          <w:sz w:val="20"/>
          <w:lang w:val="en-AU"/>
        </w:rPr>
      </w:pPr>
    </w:p>
    <w:p w14:paraId="3A56EB36" w14:textId="77777777" w:rsidR="00976059" w:rsidRDefault="00976059" w:rsidP="001010EC">
      <w:pPr>
        <w:spacing w:line="276" w:lineRule="auto"/>
        <w:ind w:firstLine="709"/>
        <w:jc w:val="both"/>
        <w:rPr>
          <w:rFonts w:ascii="Arial" w:hAnsi="Arial" w:cs="Arial"/>
          <w:sz w:val="20"/>
          <w:lang w:val="en-AU"/>
        </w:rPr>
      </w:pPr>
    </w:p>
    <w:p w14:paraId="338A47EA" w14:textId="77777777" w:rsidR="00976059" w:rsidRDefault="00976059" w:rsidP="001010EC">
      <w:pPr>
        <w:spacing w:line="276" w:lineRule="auto"/>
        <w:ind w:firstLine="709"/>
        <w:jc w:val="both"/>
        <w:rPr>
          <w:rFonts w:ascii="Arial" w:hAnsi="Arial" w:cs="Arial"/>
          <w:sz w:val="20"/>
          <w:lang w:val="en-AU"/>
        </w:rPr>
      </w:pPr>
    </w:p>
    <w:p w14:paraId="5AF5B8EB" w14:textId="69FFB786" w:rsidR="00252C1D" w:rsidRPr="00614408" w:rsidRDefault="00976059" w:rsidP="00614408">
      <w:pPr>
        <w:pStyle w:val="ListParagraph"/>
        <w:numPr>
          <w:ilvl w:val="0"/>
          <w:numId w:val="27"/>
        </w:numPr>
        <w:spacing w:line="276" w:lineRule="auto"/>
        <w:jc w:val="both"/>
        <w:rPr>
          <w:rFonts w:ascii="Arial" w:hAnsi="Arial" w:cs="Arial"/>
          <w:sz w:val="20"/>
          <w:lang w:val="en-AU"/>
        </w:rPr>
      </w:pPr>
      <w:r w:rsidRPr="00614408">
        <w:rPr>
          <w:rFonts w:ascii="Arial" w:hAnsi="Arial" w:cs="Arial"/>
          <w:sz w:val="20"/>
          <w:lang w:val="en-AU"/>
        </w:rPr>
        <w:t>Beta</w:t>
      </w:r>
      <w:r w:rsidR="00804023" w:rsidRPr="00614408">
        <w:rPr>
          <w:rFonts w:ascii="Arial" w:hAnsi="Arial" w:cs="Arial"/>
          <w:sz w:val="20"/>
          <w:lang w:val="en-AU"/>
        </w:rPr>
        <w:t xml:space="preserve"> and final</w:t>
      </w:r>
      <w:r w:rsidRPr="00614408">
        <w:rPr>
          <w:rFonts w:ascii="Arial" w:hAnsi="Arial" w:cs="Arial"/>
          <w:sz w:val="20"/>
          <w:lang w:val="en-AU"/>
        </w:rPr>
        <w:t xml:space="preserve"> release:</w:t>
      </w:r>
    </w:p>
    <w:p w14:paraId="7CD80681" w14:textId="77777777" w:rsidR="00614408" w:rsidRDefault="00614408" w:rsidP="00614408">
      <w:pPr>
        <w:pStyle w:val="ListParagraph"/>
        <w:spacing w:line="276" w:lineRule="auto"/>
        <w:ind w:left="1069"/>
        <w:jc w:val="both"/>
        <w:rPr>
          <w:rFonts w:ascii="Arial" w:hAnsi="Arial" w:cs="Arial"/>
          <w:sz w:val="20"/>
          <w:lang w:val="en-AU"/>
        </w:rPr>
      </w:pPr>
    </w:p>
    <w:p w14:paraId="34342A82" w14:textId="186F31D9" w:rsidR="00614408" w:rsidRPr="00614408" w:rsidRDefault="00614408" w:rsidP="00614408">
      <w:pPr>
        <w:pStyle w:val="ListParagraph"/>
        <w:spacing w:line="276" w:lineRule="auto"/>
        <w:ind w:left="1069"/>
        <w:jc w:val="both"/>
        <w:rPr>
          <w:rFonts w:ascii="Arial" w:hAnsi="Arial" w:cs="Arial"/>
          <w:sz w:val="20"/>
          <w:lang w:val="en-AU"/>
        </w:rPr>
      </w:pPr>
      <w:r w:rsidRPr="00614408">
        <w:rPr>
          <w:rFonts w:ascii="Arial" w:hAnsi="Arial" w:cs="Arial"/>
          <w:sz w:val="20"/>
          <w:lang w:val="en-AU"/>
        </w:rPr>
        <w:t>Start date: 14</w:t>
      </w:r>
      <w:r w:rsidRPr="00614408">
        <w:rPr>
          <w:rFonts w:ascii="Arial" w:hAnsi="Arial" w:cs="Arial"/>
          <w:sz w:val="20"/>
          <w:vertAlign w:val="superscript"/>
          <w:lang w:val="en-AU"/>
        </w:rPr>
        <w:t>th</w:t>
      </w:r>
      <w:r w:rsidRPr="00614408">
        <w:rPr>
          <w:rFonts w:ascii="Arial" w:hAnsi="Arial" w:cs="Arial"/>
          <w:sz w:val="20"/>
          <w:lang w:val="en-AU"/>
        </w:rPr>
        <w:t xml:space="preserve"> of July 2018</w:t>
      </w:r>
    </w:p>
    <w:p w14:paraId="0F2DC588" w14:textId="6757D6B3" w:rsidR="00614408" w:rsidRPr="00614408" w:rsidRDefault="00614408" w:rsidP="00614408">
      <w:pPr>
        <w:spacing w:line="276" w:lineRule="auto"/>
        <w:jc w:val="both"/>
        <w:rPr>
          <w:rFonts w:ascii="Arial" w:hAnsi="Arial" w:cs="Arial"/>
          <w:sz w:val="20"/>
          <w:lang w:val="en-AU"/>
        </w:rPr>
      </w:pPr>
      <w:r>
        <w:rPr>
          <w:rFonts w:ascii="Arial" w:hAnsi="Arial" w:cs="Arial"/>
          <w:sz w:val="20"/>
          <w:lang w:val="en-AU"/>
        </w:rPr>
        <w:t xml:space="preserve">                  </w:t>
      </w:r>
      <w:r w:rsidRPr="00252C1D">
        <w:rPr>
          <w:rFonts w:ascii="Arial" w:hAnsi="Arial" w:cs="Arial"/>
          <w:sz w:val="20"/>
          <w:lang w:val="en-AU"/>
        </w:rPr>
        <w:t>End</w:t>
      </w:r>
      <w:r>
        <w:rPr>
          <w:rFonts w:ascii="Arial" w:hAnsi="Arial" w:cs="Arial"/>
          <w:sz w:val="20"/>
          <w:lang w:val="en-AU"/>
        </w:rPr>
        <w:t xml:space="preserve"> date:</w:t>
      </w:r>
      <w:r w:rsidRPr="00252C1D">
        <w:rPr>
          <w:rFonts w:ascii="Arial" w:hAnsi="Arial" w:cs="Arial"/>
          <w:sz w:val="20"/>
          <w:lang w:val="en-AU"/>
        </w:rPr>
        <w:t xml:space="preserve"> </w:t>
      </w:r>
      <w:r>
        <w:rPr>
          <w:rFonts w:ascii="Arial" w:hAnsi="Arial" w:cs="Arial"/>
          <w:sz w:val="20"/>
          <w:lang w:val="en-AU"/>
        </w:rPr>
        <w:t>21</w:t>
      </w:r>
      <w:r w:rsidRPr="00804023">
        <w:rPr>
          <w:rFonts w:ascii="Arial" w:hAnsi="Arial" w:cs="Arial"/>
          <w:sz w:val="20"/>
          <w:vertAlign w:val="superscript"/>
          <w:lang w:val="en-AU"/>
        </w:rPr>
        <w:t>st</w:t>
      </w:r>
      <w:r>
        <w:rPr>
          <w:rFonts w:ascii="Arial" w:hAnsi="Arial" w:cs="Arial"/>
          <w:sz w:val="20"/>
          <w:lang w:val="en-AU"/>
        </w:rPr>
        <w:t xml:space="preserve"> of September 2018</w:t>
      </w:r>
    </w:p>
    <w:p w14:paraId="1FC3F234" w14:textId="0FD5EE1B" w:rsidR="00422280" w:rsidRDefault="00422280" w:rsidP="001010EC">
      <w:pPr>
        <w:spacing w:line="276" w:lineRule="auto"/>
        <w:ind w:firstLine="709"/>
        <w:jc w:val="both"/>
        <w:rPr>
          <w:rFonts w:ascii="Arial" w:hAnsi="Arial" w:cs="Arial"/>
          <w:sz w:val="20"/>
          <w:lang w:val="en-AU"/>
        </w:rPr>
      </w:pPr>
    </w:p>
    <w:p w14:paraId="1D1C3E81" w14:textId="5F969348" w:rsidR="00552E63" w:rsidRDefault="00552E63" w:rsidP="001010EC">
      <w:pPr>
        <w:spacing w:line="276" w:lineRule="auto"/>
        <w:ind w:firstLine="709"/>
        <w:jc w:val="both"/>
        <w:rPr>
          <w:rFonts w:ascii="Arial" w:hAnsi="Arial" w:cs="Arial"/>
          <w:sz w:val="20"/>
          <w:lang w:val="en-AU"/>
        </w:rPr>
      </w:pPr>
    </w:p>
    <w:tbl>
      <w:tblPr>
        <w:tblStyle w:val="TableGrid"/>
        <w:tblW w:w="9918" w:type="dxa"/>
        <w:tblLook w:val="04A0" w:firstRow="1" w:lastRow="0" w:firstColumn="1" w:lastColumn="0" w:noHBand="0" w:noVBand="1"/>
      </w:tblPr>
      <w:tblGrid>
        <w:gridCol w:w="1256"/>
        <w:gridCol w:w="496"/>
        <w:gridCol w:w="1528"/>
        <w:gridCol w:w="3284"/>
        <w:gridCol w:w="1029"/>
        <w:gridCol w:w="1416"/>
        <w:gridCol w:w="909"/>
      </w:tblGrid>
      <w:tr w:rsidR="00552E63" w:rsidRPr="00B07C81" w14:paraId="2193393E" w14:textId="77777777" w:rsidTr="00AC7374">
        <w:tc>
          <w:tcPr>
            <w:tcW w:w="1256" w:type="dxa"/>
          </w:tcPr>
          <w:p w14:paraId="5EB4D69C" w14:textId="77777777" w:rsidR="00552E63" w:rsidRPr="00B07C81" w:rsidRDefault="00552E63" w:rsidP="000D0476">
            <w:pPr>
              <w:rPr>
                <w:b/>
              </w:rPr>
            </w:pPr>
            <w:r w:rsidRPr="00B07C81">
              <w:rPr>
                <w:b/>
              </w:rPr>
              <w:t>Release</w:t>
            </w:r>
          </w:p>
        </w:tc>
        <w:tc>
          <w:tcPr>
            <w:tcW w:w="496" w:type="dxa"/>
          </w:tcPr>
          <w:p w14:paraId="5A9A0300" w14:textId="77777777" w:rsidR="00552E63" w:rsidRPr="00B07C81" w:rsidRDefault="00552E63" w:rsidP="000D0476">
            <w:pPr>
              <w:rPr>
                <w:b/>
              </w:rPr>
            </w:pPr>
            <w:proofErr w:type="spellStart"/>
            <w:r w:rsidRPr="00B07C81">
              <w:rPr>
                <w:b/>
              </w:rPr>
              <w:t>Nr</w:t>
            </w:r>
            <w:proofErr w:type="spellEnd"/>
          </w:p>
        </w:tc>
        <w:tc>
          <w:tcPr>
            <w:tcW w:w="1528" w:type="dxa"/>
          </w:tcPr>
          <w:p w14:paraId="6172049E" w14:textId="77777777" w:rsidR="00552E63" w:rsidRPr="00B07C81" w:rsidRDefault="00552E63" w:rsidP="000D0476">
            <w:pPr>
              <w:rPr>
                <w:b/>
              </w:rPr>
            </w:pPr>
            <w:r w:rsidRPr="00B07C81">
              <w:rPr>
                <w:b/>
              </w:rPr>
              <w:t>User Story</w:t>
            </w:r>
          </w:p>
        </w:tc>
        <w:tc>
          <w:tcPr>
            <w:tcW w:w="3284" w:type="dxa"/>
          </w:tcPr>
          <w:p w14:paraId="6E2817A2" w14:textId="77777777" w:rsidR="00552E63" w:rsidRPr="00B07C81" w:rsidRDefault="00552E63" w:rsidP="000D0476">
            <w:pPr>
              <w:rPr>
                <w:b/>
              </w:rPr>
            </w:pPr>
            <w:r w:rsidRPr="00B07C81">
              <w:rPr>
                <w:b/>
              </w:rPr>
              <w:t>Description</w:t>
            </w:r>
          </w:p>
        </w:tc>
        <w:tc>
          <w:tcPr>
            <w:tcW w:w="1029" w:type="dxa"/>
          </w:tcPr>
          <w:p w14:paraId="131F93D2" w14:textId="77777777" w:rsidR="00552E63" w:rsidRPr="00B07C81" w:rsidRDefault="00552E63" w:rsidP="000D0476">
            <w:pPr>
              <w:rPr>
                <w:b/>
              </w:rPr>
            </w:pPr>
            <w:r w:rsidRPr="00B07C81">
              <w:rPr>
                <w:b/>
              </w:rPr>
              <w:t>Priority</w:t>
            </w:r>
          </w:p>
        </w:tc>
        <w:tc>
          <w:tcPr>
            <w:tcW w:w="1416" w:type="dxa"/>
          </w:tcPr>
          <w:p w14:paraId="3D769D68" w14:textId="77777777" w:rsidR="00552E63" w:rsidRPr="00B07C81" w:rsidRDefault="00552E63" w:rsidP="000D0476">
            <w:pPr>
              <w:rPr>
                <w:b/>
              </w:rPr>
            </w:pPr>
            <w:r w:rsidRPr="00B07C81">
              <w:rPr>
                <w:b/>
              </w:rPr>
              <w:t>Time(Days)</w:t>
            </w:r>
          </w:p>
        </w:tc>
        <w:tc>
          <w:tcPr>
            <w:tcW w:w="909" w:type="dxa"/>
          </w:tcPr>
          <w:p w14:paraId="0A816884" w14:textId="77777777" w:rsidR="00552E63" w:rsidRPr="00B07C81" w:rsidRDefault="00552E63" w:rsidP="000D0476">
            <w:pPr>
              <w:rPr>
                <w:b/>
              </w:rPr>
            </w:pPr>
            <w:r w:rsidRPr="00B07C81">
              <w:rPr>
                <w:b/>
              </w:rPr>
              <w:t>Status</w:t>
            </w:r>
          </w:p>
        </w:tc>
      </w:tr>
      <w:tr w:rsidR="00A5142D" w14:paraId="7D170113" w14:textId="77777777" w:rsidTr="002252D7">
        <w:tc>
          <w:tcPr>
            <w:tcW w:w="1256" w:type="dxa"/>
            <w:vMerge w:val="restart"/>
          </w:tcPr>
          <w:p w14:paraId="390C1C30" w14:textId="77777777" w:rsidR="00A5142D" w:rsidRDefault="00A5142D" w:rsidP="00A5142D"/>
        </w:tc>
        <w:tc>
          <w:tcPr>
            <w:tcW w:w="496" w:type="dxa"/>
            <w:vAlign w:val="bottom"/>
          </w:tcPr>
          <w:p w14:paraId="20A24032" w14:textId="2FB016C3" w:rsidR="00A5142D" w:rsidRDefault="00A5142D" w:rsidP="00A5142D">
            <w:r w:rsidRPr="0074102E">
              <w:rPr>
                <w:rFonts w:ascii="Calibri" w:hAnsi="Calibri" w:cs="Calibri"/>
                <w:color w:val="000000"/>
              </w:rPr>
              <w:t> </w:t>
            </w:r>
            <w:r>
              <w:rPr>
                <w:rFonts w:ascii="Calibri" w:hAnsi="Calibri" w:cs="Calibri"/>
                <w:color w:val="000000"/>
              </w:rPr>
              <w:t>1</w:t>
            </w:r>
          </w:p>
        </w:tc>
        <w:tc>
          <w:tcPr>
            <w:tcW w:w="1528" w:type="dxa"/>
            <w:vAlign w:val="bottom"/>
          </w:tcPr>
          <w:p w14:paraId="1BB5979D" w14:textId="262C54E9" w:rsidR="00A5142D" w:rsidRDefault="00A5142D" w:rsidP="00A5142D">
            <w:r w:rsidRPr="0074102E">
              <w:rPr>
                <w:rFonts w:ascii="Calibri" w:hAnsi="Calibri" w:cs="Calibri"/>
                <w:color w:val="000000"/>
              </w:rPr>
              <w:t> </w:t>
            </w:r>
            <w:r>
              <w:rPr>
                <w:rFonts w:ascii="Calibri" w:hAnsi="Calibri" w:cs="Calibri"/>
                <w:color w:val="000000"/>
              </w:rPr>
              <w:t>List</w:t>
            </w:r>
          </w:p>
        </w:tc>
        <w:tc>
          <w:tcPr>
            <w:tcW w:w="3284" w:type="dxa"/>
            <w:vAlign w:val="bottom"/>
          </w:tcPr>
          <w:p w14:paraId="2086101E" w14:textId="7101D31D" w:rsidR="00A5142D" w:rsidRDefault="00A5142D" w:rsidP="00A5142D">
            <w:r w:rsidRPr="0074102E">
              <w:rPr>
                <w:rFonts w:ascii="Calibri" w:hAnsi="Calibri" w:cs="Calibri"/>
                <w:color w:val="000000"/>
              </w:rPr>
              <w:t> </w:t>
            </w:r>
            <w:r w:rsidRPr="006601D5">
              <w:rPr>
                <w:rFonts w:ascii="Calibri" w:hAnsi="Calibri" w:cs="Calibri"/>
              </w:rPr>
              <w:t xml:space="preserve"> You can upload how much ever work is done like 10% is completed or accordingly how much ever is done.</w:t>
            </w:r>
          </w:p>
        </w:tc>
        <w:tc>
          <w:tcPr>
            <w:tcW w:w="1029" w:type="dxa"/>
            <w:vAlign w:val="bottom"/>
          </w:tcPr>
          <w:p w14:paraId="52251D93" w14:textId="01AADF35" w:rsidR="00A5142D" w:rsidRDefault="00A5142D" w:rsidP="00A5142D">
            <w:r w:rsidRPr="0074102E">
              <w:rPr>
                <w:rFonts w:ascii="Calibri" w:hAnsi="Calibri" w:cs="Calibri"/>
                <w:color w:val="000000"/>
              </w:rPr>
              <w:t> </w:t>
            </w:r>
            <w:r>
              <w:rPr>
                <w:rFonts w:ascii="Calibri" w:hAnsi="Calibri" w:cs="Calibri"/>
                <w:color w:val="000000"/>
              </w:rPr>
              <w:t xml:space="preserve">        30</w:t>
            </w:r>
          </w:p>
        </w:tc>
        <w:tc>
          <w:tcPr>
            <w:tcW w:w="1416" w:type="dxa"/>
            <w:vAlign w:val="bottom"/>
          </w:tcPr>
          <w:p w14:paraId="74EC5F99" w14:textId="587086BF" w:rsidR="00A5142D" w:rsidRDefault="00A5142D" w:rsidP="00A5142D">
            <w:r w:rsidRPr="0074102E">
              <w:rPr>
                <w:rFonts w:ascii="Calibri" w:hAnsi="Calibri" w:cs="Calibri"/>
                <w:color w:val="000000"/>
              </w:rPr>
              <w:t> </w:t>
            </w:r>
            <w:r>
              <w:rPr>
                <w:rFonts w:ascii="Calibri" w:hAnsi="Calibri" w:cs="Calibri"/>
                <w:color w:val="000000"/>
              </w:rPr>
              <w:t xml:space="preserve">       2</w:t>
            </w:r>
          </w:p>
        </w:tc>
        <w:tc>
          <w:tcPr>
            <w:tcW w:w="909" w:type="dxa"/>
          </w:tcPr>
          <w:p w14:paraId="2B1C7090" w14:textId="77777777" w:rsidR="00A5142D" w:rsidRDefault="00A5142D" w:rsidP="00A5142D">
            <w:pPr>
              <w:jc w:val="both"/>
            </w:pPr>
          </w:p>
        </w:tc>
      </w:tr>
      <w:tr w:rsidR="00A5142D" w14:paraId="4C514721" w14:textId="77777777" w:rsidTr="002252D7">
        <w:tc>
          <w:tcPr>
            <w:tcW w:w="1256" w:type="dxa"/>
            <w:vMerge/>
          </w:tcPr>
          <w:p w14:paraId="76914204" w14:textId="77777777" w:rsidR="00A5142D" w:rsidRDefault="00A5142D" w:rsidP="00A5142D"/>
        </w:tc>
        <w:tc>
          <w:tcPr>
            <w:tcW w:w="496" w:type="dxa"/>
            <w:vAlign w:val="bottom"/>
          </w:tcPr>
          <w:p w14:paraId="3D9E8711" w14:textId="11F43EE6" w:rsidR="00A5142D" w:rsidRDefault="00A5142D" w:rsidP="00A5142D">
            <w:r>
              <w:t>2</w:t>
            </w:r>
          </w:p>
        </w:tc>
        <w:tc>
          <w:tcPr>
            <w:tcW w:w="1528" w:type="dxa"/>
            <w:vAlign w:val="bottom"/>
          </w:tcPr>
          <w:p w14:paraId="05B07B82" w14:textId="4C2A423D" w:rsidR="00A5142D" w:rsidRDefault="00A5142D" w:rsidP="00A5142D">
            <w:r w:rsidRPr="0074102E">
              <w:rPr>
                <w:rFonts w:ascii="Calibri" w:hAnsi="Calibri" w:cs="Calibri"/>
                <w:color w:val="000000"/>
              </w:rPr>
              <w:t xml:space="preserve">User </w:t>
            </w:r>
            <w:r>
              <w:rPr>
                <w:rFonts w:ascii="Calibri" w:hAnsi="Calibri" w:cs="Calibri"/>
                <w:color w:val="000000"/>
              </w:rPr>
              <w:t>Login</w:t>
            </w:r>
          </w:p>
        </w:tc>
        <w:tc>
          <w:tcPr>
            <w:tcW w:w="3284" w:type="dxa"/>
            <w:vAlign w:val="bottom"/>
          </w:tcPr>
          <w:p w14:paraId="5E7EE605" w14:textId="758E93AF" w:rsidR="00A5142D" w:rsidRDefault="00A5142D" w:rsidP="00A5142D">
            <w:r w:rsidRPr="0074102E">
              <w:rPr>
                <w:rFonts w:ascii="Calibri" w:hAnsi="Calibri" w:cs="Calibri"/>
                <w:color w:val="000000"/>
              </w:rPr>
              <w:t> </w:t>
            </w:r>
            <w:r w:rsidRPr="006601D5">
              <w:rPr>
                <w:rFonts w:ascii="Calibri" w:hAnsi="Calibri" w:cs="Calibri"/>
              </w:rPr>
              <w:t xml:space="preserve"> </w:t>
            </w:r>
            <w:r>
              <w:rPr>
                <w:rFonts w:ascii="Calibri" w:hAnsi="Calibri" w:cs="Calibri"/>
              </w:rPr>
              <w:t>User Login is used to login into their app to start using.</w:t>
            </w:r>
          </w:p>
        </w:tc>
        <w:tc>
          <w:tcPr>
            <w:tcW w:w="1029" w:type="dxa"/>
            <w:vAlign w:val="bottom"/>
          </w:tcPr>
          <w:p w14:paraId="6EF26D10" w14:textId="05C65626" w:rsidR="00A5142D" w:rsidRDefault="00A5142D" w:rsidP="00A5142D">
            <w:r>
              <w:rPr>
                <w:rFonts w:ascii="Calibri" w:hAnsi="Calibri" w:cs="Calibri"/>
                <w:color w:val="000000"/>
              </w:rPr>
              <w:t xml:space="preserve">          40</w:t>
            </w:r>
          </w:p>
        </w:tc>
        <w:tc>
          <w:tcPr>
            <w:tcW w:w="1416" w:type="dxa"/>
            <w:vAlign w:val="bottom"/>
          </w:tcPr>
          <w:p w14:paraId="654EF69F" w14:textId="4D3244DC" w:rsidR="00A5142D" w:rsidRDefault="00A5142D" w:rsidP="00A5142D">
            <w:r>
              <w:rPr>
                <w:rFonts w:ascii="Calibri" w:hAnsi="Calibri" w:cs="Calibri"/>
                <w:color w:val="000000"/>
              </w:rPr>
              <w:t xml:space="preserve">        3</w:t>
            </w:r>
          </w:p>
        </w:tc>
        <w:tc>
          <w:tcPr>
            <w:tcW w:w="909" w:type="dxa"/>
          </w:tcPr>
          <w:p w14:paraId="21581CB0" w14:textId="77777777" w:rsidR="00A5142D" w:rsidRDefault="00A5142D" w:rsidP="00A5142D"/>
        </w:tc>
      </w:tr>
      <w:tr w:rsidR="00A5142D" w14:paraId="4854CECF" w14:textId="77777777" w:rsidTr="002252D7">
        <w:trPr>
          <w:trHeight w:val="729"/>
        </w:trPr>
        <w:tc>
          <w:tcPr>
            <w:tcW w:w="1256" w:type="dxa"/>
            <w:vMerge/>
          </w:tcPr>
          <w:p w14:paraId="6522A9DB" w14:textId="77777777" w:rsidR="00A5142D" w:rsidRDefault="00A5142D" w:rsidP="00A5142D"/>
        </w:tc>
        <w:tc>
          <w:tcPr>
            <w:tcW w:w="496" w:type="dxa"/>
            <w:vAlign w:val="bottom"/>
          </w:tcPr>
          <w:p w14:paraId="7DDB33D6" w14:textId="2B3C6DA1" w:rsidR="00A5142D" w:rsidRDefault="00A5142D" w:rsidP="00A5142D">
            <w:r w:rsidRPr="0074102E">
              <w:rPr>
                <w:rFonts w:ascii="Calibri" w:hAnsi="Calibri" w:cs="Calibri"/>
                <w:color w:val="000000"/>
              </w:rPr>
              <w:t> </w:t>
            </w:r>
            <w:r>
              <w:rPr>
                <w:rFonts w:ascii="Calibri" w:hAnsi="Calibri" w:cs="Calibri"/>
                <w:color w:val="000000"/>
              </w:rPr>
              <w:t>3</w:t>
            </w:r>
          </w:p>
        </w:tc>
        <w:tc>
          <w:tcPr>
            <w:tcW w:w="1528" w:type="dxa"/>
            <w:vAlign w:val="bottom"/>
          </w:tcPr>
          <w:p w14:paraId="5D608D8E" w14:textId="7E17388E" w:rsidR="00A5142D" w:rsidRDefault="00A5142D" w:rsidP="00A5142D">
            <w:r w:rsidRPr="0074102E">
              <w:rPr>
                <w:rFonts w:ascii="Calibri" w:hAnsi="Calibri" w:cs="Calibri"/>
                <w:color w:val="000000"/>
              </w:rPr>
              <w:t> </w:t>
            </w:r>
            <w:r>
              <w:rPr>
                <w:rFonts w:ascii="Calibri" w:hAnsi="Calibri" w:cs="Calibri"/>
                <w:color w:val="000000"/>
              </w:rPr>
              <w:t>Task</w:t>
            </w:r>
          </w:p>
        </w:tc>
        <w:tc>
          <w:tcPr>
            <w:tcW w:w="3284" w:type="dxa"/>
            <w:vAlign w:val="bottom"/>
          </w:tcPr>
          <w:p w14:paraId="54594D5F" w14:textId="5BE18B1B" w:rsidR="00A5142D" w:rsidRDefault="00A5142D" w:rsidP="00A5142D">
            <w:r w:rsidRPr="0074102E">
              <w:rPr>
                <w:rFonts w:ascii="Calibri" w:hAnsi="Calibri" w:cs="Calibri"/>
                <w:color w:val="000000"/>
              </w:rPr>
              <w:t> </w:t>
            </w:r>
            <w:r w:rsidRPr="006601D5">
              <w:rPr>
                <w:rFonts w:ascii="Calibri" w:hAnsi="Calibri" w:cs="Calibri"/>
              </w:rPr>
              <w:t xml:space="preserve"> When we add a</w:t>
            </w:r>
            <w:r>
              <w:rPr>
                <w:rFonts w:ascii="Calibri" w:hAnsi="Calibri" w:cs="Calibri"/>
              </w:rPr>
              <w:t>n</w:t>
            </w:r>
            <w:r w:rsidRPr="006601D5">
              <w:rPr>
                <w:rFonts w:ascii="Calibri" w:hAnsi="Calibri" w:cs="Calibri"/>
              </w:rPr>
              <w:t xml:space="preserve"> assignment, it may be group or single we can divide it there.</w:t>
            </w:r>
          </w:p>
        </w:tc>
        <w:tc>
          <w:tcPr>
            <w:tcW w:w="1029" w:type="dxa"/>
            <w:vAlign w:val="bottom"/>
          </w:tcPr>
          <w:p w14:paraId="00FA1367" w14:textId="52C1DA86" w:rsidR="00A5142D" w:rsidRDefault="00A5142D" w:rsidP="00A5142D">
            <w:r>
              <w:rPr>
                <w:rFonts w:ascii="Calibri" w:hAnsi="Calibri" w:cs="Calibri"/>
                <w:color w:val="000000"/>
              </w:rPr>
              <w:t xml:space="preserve">        </w:t>
            </w:r>
            <w:r w:rsidRPr="0074102E">
              <w:rPr>
                <w:rFonts w:ascii="Calibri" w:hAnsi="Calibri" w:cs="Calibri"/>
                <w:color w:val="000000"/>
              </w:rPr>
              <w:t> </w:t>
            </w:r>
            <w:r>
              <w:rPr>
                <w:rFonts w:ascii="Calibri" w:hAnsi="Calibri" w:cs="Calibri"/>
                <w:color w:val="000000"/>
              </w:rPr>
              <w:t>50</w:t>
            </w:r>
          </w:p>
        </w:tc>
        <w:tc>
          <w:tcPr>
            <w:tcW w:w="1416" w:type="dxa"/>
            <w:vAlign w:val="bottom"/>
          </w:tcPr>
          <w:p w14:paraId="14C6FA63" w14:textId="16FBE6B7" w:rsidR="00A5142D" w:rsidRDefault="00A5142D" w:rsidP="00A5142D">
            <w:r w:rsidRPr="0074102E">
              <w:rPr>
                <w:rFonts w:ascii="Calibri" w:hAnsi="Calibri" w:cs="Calibri"/>
                <w:color w:val="000000"/>
              </w:rPr>
              <w:t> </w:t>
            </w:r>
            <w:r>
              <w:rPr>
                <w:rFonts w:ascii="Calibri" w:hAnsi="Calibri" w:cs="Calibri"/>
                <w:color w:val="000000"/>
              </w:rPr>
              <w:t xml:space="preserve">       2</w:t>
            </w:r>
          </w:p>
        </w:tc>
        <w:tc>
          <w:tcPr>
            <w:tcW w:w="909" w:type="dxa"/>
          </w:tcPr>
          <w:p w14:paraId="308062A3" w14:textId="77777777" w:rsidR="00A5142D" w:rsidRDefault="00A5142D" w:rsidP="00A5142D"/>
        </w:tc>
      </w:tr>
      <w:tr w:rsidR="00A5142D" w14:paraId="1B28705A" w14:textId="77777777" w:rsidTr="002252D7">
        <w:trPr>
          <w:trHeight w:val="398"/>
        </w:trPr>
        <w:tc>
          <w:tcPr>
            <w:tcW w:w="1256" w:type="dxa"/>
            <w:vMerge/>
          </w:tcPr>
          <w:p w14:paraId="788EB73F" w14:textId="77777777" w:rsidR="00A5142D" w:rsidRDefault="00A5142D" w:rsidP="00A5142D"/>
        </w:tc>
        <w:tc>
          <w:tcPr>
            <w:tcW w:w="496" w:type="dxa"/>
            <w:vAlign w:val="bottom"/>
          </w:tcPr>
          <w:p w14:paraId="1618DE88" w14:textId="7B576166" w:rsidR="00A5142D" w:rsidRDefault="00A5142D" w:rsidP="00A5142D">
            <w:r w:rsidRPr="0074102E">
              <w:rPr>
                <w:rFonts w:ascii="Calibri" w:hAnsi="Calibri" w:cs="Calibri"/>
                <w:color w:val="000000"/>
              </w:rPr>
              <w:t> </w:t>
            </w:r>
            <w:r>
              <w:rPr>
                <w:rFonts w:ascii="Calibri" w:hAnsi="Calibri" w:cs="Calibri"/>
                <w:color w:val="000000"/>
              </w:rPr>
              <w:t>4</w:t>
            </w:r>
          </w:p>
        </w:tc>
        <w:tc>
          <w:tcPr>
            <w:tcW w:w="1528" w:type="dxa"/>
            <w:vAlign w:val="bottom"/>
          </w:tcPr>
          <w:p w14:paraId="531DB796" w14:textId="3749C568" w:rsidR="00A5142D" w:rsidRDefault="00A5142D" w:rsidP="00A5142D">
            <w:r w:rsidRPr="0074102E">
              <w:rPr>
                <w:rFonts w:ascii="Calibri" w:hAnsi="Calibri" w:cs="Calibri"/>
                <w:color w:val="000000"/>
              </w:rPr>
              <w:t>  Settings</w:t>
            </w:r>
          </w:p>
        </w:tc>
        <w:tc>
          <w:tcPr>
            <w:tcW w:w="3284" w:type="dxa"/>
            <w:vAlign w:val="bottom"/>
          </w:tcPr>
          <w:p w14:paraId="3618C777" w14:textId="04364922" w:rsidR="00A5142D" w:rsidRDefault="00A5142D" w:rsidP="00A5142D">
            <w:r w:rsidRPr="0074102E">
              <w:rPr>
                <w:rFonts w:ascii="Calibri" w:hAnsi="Calibri" w:cs="Calibri"/>
                <w:color w:val="000000"/>
              </w:rPr>
              <w:t> </w:t>
            </w:r>
            <w:r w:rsidRPr="006601D5">
              <w:rPr>
                <w:rFonts w:ascii="Calibri" w:hAnsi="Calibri" w:cs="Calibri"/>
              </w:rPr>
              <w:t xml:space="preserve"> We can know about the details of the app in this section</w:t>
            </w:r>
            <w:r>
              <w:rPr>
                <w:rFonts w:ascii="Calibri" w:hAnsi="Calibri" w:cs="Calibri"/>
              </w:rPr>
              <w:t>.</w:t>
            </w:r>
          </w:p>
        </w:tc>
        <w:tc>
          <w:tcPr>
            <w:tcW w:w="1029" w:type="dxa"/>
            <w:vAlign w:val="bottom"/>
          </w:tcPr>
          <w:p w14:paraId="6FA8EF21" w14:textId="6C32FEBD" w:rsidR="00A5142D" w:rsidRDefault="00A5142D" w:rsidP="00A5142D">
            <w:r w:rsidRPr="0074102E">
              <w:rPr>
                <w:rFonts w:ascii="Calibri" w:hAnsi="Calibri" w:cs="Calibri"/>
                <w:color w:val="000000"/>
              </w:rPr>
              <w:t> </w:t>
            </w:r>
            <w:r>
              <w:rPr>
                <w:rFonts w:ascii="Calibri" w:hAnsi="Calibri" w:cs="Calibri"/>
                <w:color w:val="000000"/>
              </w:rPr>
              <w:t xml:space="preserve">        50</w:t>
            </w:r>
          </w:p>
        </w:tc>
        <w:tc>
          <w:tcPr>
            <w:tcW w:w="1416" w:type="dxa"/>
            <w:vAlign w:val="bottom"/>
          </w:tcPr>
          <w:p w14:paraId="3EEAA918" w14:textId="36BE2A1A" w:rsidR="00A5142D" w:rsidRDefault="00A5142D" w:rsidP="00A5142D">
            <w:r w:rsidRPr="0074102E">
              <w:rPr>
                <w:rFonts w:ascii="Calibri" w:hAnsi="Calibri" w:cs="Calibri"/>
                <w:color w:val="000000"/>
              </w:rPr>
              <w:t> </w:t>
            </w:r>
            <w:r>
              <w:rPr>
                <w:rFonts w:ascii="Calibri" w:hAnsi="Calibri" w:cs="Calibri"/>
                <w:color w:val="000000"/>
              </w:rPr>
              <w:t xml:space="preserve">       2</w:t>
            </w:r>
          </w:p>
        </w:tc>
        <w:tc>
          <w:tcPr>
            <w:tcW w:w="909" w:type="dxa"/>
          </w:tcPr>
          <w:p w14:paraId="4B65CAF8" w14:textId="77777777" w:rsidR="00A5142D" w:rsidRDefault="00A5142D" w:rsidP="00A5142D"/>
        </w:tc>
      </w:tr>
      <w:tr w:rsidR="00A5142D" w14:paraId="37003495" w14:textId="77777777" w:rsidTr="002252D7">
        <w:trPr>
          <w:trHeight w:val="398"/>
        </w:trPr>
        <w:tc>
          <w:tcPr>
            <w:tcW w:w="1256" w:type="dxa"/>
            <w:vMerge/>
          </w:tcPr>
          <w:p w14:paraId="3758FC1E" w14:textId="77777777" w:rsidR="00A5142D" w:rsidRDefault="00A5142D" w:rsidP="00A5142D"/>
        </w:tc>
        <w:tc>
          <w:tcPr>
            <w:tcW w:w="496" w:type="dxa"/>
            <w:vAlign w:val="bottom"/>
          </w:tcPr>
          <w:p w14:paraId="6BCCED94" w14:textId="5F06F3C2" w:rsidR="00A5142D" w:rsidRDefault="00A5142D" w:rsidP="00A5142D">
            <w:r w:rsidRPr="0074102E">
              <w:rPr>
                <w:rFonts w:ascii="Calibri" w:hAnsi="Calibri" w:cs="Calibri"/>
                <w:color w:val="000000"/>
              </w:rPr>
              <w:t> </w:t>
            </w:r>
            <w:r>
              <w:rPr>
                <w:rFonts w:ascii="Calibri" w:hAnsi="Calibri" w:cs="Calibri"/>
                <w:color w:val="000000"/>
              </w:rPr>
              <w:t>5</w:t>
            </w:r>
          </w:p>
        </w:tc>
        <w:tc>
          <w:tcPr>
            <w:tcW w:w="1528" w:type="dxa"/>
            <w:vAlign w:val="bottom"/>
          </w:tcPr>
          <w:p w14:paraId="2FC32913" w14:textId="3644EE23" w:rsidR="00A5142D" w:rsidRDefault="00A5142D" w:rsidP="00A5142D">
            <w:pPr>
              <w:rPr>
                <w:rFonts w:cs="Calibri"/>
                <w:lang w:val="en-AU"/>
              </w:rPr>
            </w:pPr>
            <w:r w:rsidRPr="0074102E">
              <w:rPr>
                <w:rFonts w:ascii="Calibri" w:hAnsi="Calibri" w:cs="Calibri"/>
                <w:color w:val="000000"/>
              </w:rPr>
              <w:t> </w:t>
            </w:r>
            <w:r w:rsidRPr="006601D5">
              <w:rPr>
                <w:rFonts w:ascii="Calibri" w:hAnsi="Calibri" w:cs="Calibri"/>
              </w:rPr>
              <w:t xml:space="preserve"> Update</w:t>
            </w:r>
          </w:p>
        </w:tc>
        <w:tc>
          <w:tcPr>
            <w:tcW w:w="3284" w:type="dxa"/>
            <w:vAlign w:val="bottom"/>
          </w:tcPr>
          <w:p w14:paraId="6D0B7D5D" w14:textId="0D7072E9" w:rsidR="00A5142D" w:rsidRPr="006601D5" w:rsidRDefault="00A5142D" w:rsidP="00A5142D">
            <w:pPr>
              <w:rPr>
                <w:rFonts w:ascii="Calibri" w:hAnsi="Calibri" w:cs="Calibri"/>
                <w:lang w:val="en-AU"/>
              </w:rPr>
            </w:pPr>
            <w:r w:rsidRPr="0074102E">
              <w:rPr>
                <w:rFonts w:ascii="Calibri" w:hAnsi="Calibri" w:cs="Calibri"/>
                <w:color w:val="000000"/>
              </w:rPr>
              <w:t> </w:t>
            </w:r>
            <w:r w:rsidRPr="006601D5">
              <w:rPr>
                <w:rFonts w:ascii="Calibri" w:hAnsi="Calibri" w:cs="Calibri"/>
              </w:rPr>
              <w:t xml:space="preserve"> You can update the details of your friends if it’s a group assignment.</w:t>
            </w:r>
          </w:p>
        </w:tc>
        <w:tc>
          <w:tcPr>
            <w:tcW w:w="1029" w:type="dxa"/>
            <w:vAlign w:val="bottom"/>
          </w:tcPr>
          <w:p w14:paraId="6CD55337" w14:textId="2DF4FEFB" w:rsidR="00A5142D" w:rsidRDefault="00A5142D" w:rsidP="00A5142D">
            <w:pPr>
              <w:rPr>
                <w:rFonts w:cs="Calibri"/>
                <w:lang w:val="en-AU"/>
              </w:rPr>
            </w:pPr>
            <w:r>
              <w:rPr>
                <w:rFonts w:ascii="Calibri" w:hAnsi="Calibri" w:cs="Calibri"/>
                <w:color w:val="000000"/>
              </w:rPr>
              <w:t xml:space="preserve">         </w:t>
            </w:r>
            <w:r w:rsidRPr="0074102E">
              <w:rPr>
                <w:rFonts w:ascii="Calibri" w:hAnsi="Calibri" w:cs="Calibri"/>
                <w:color w:val="000000"/>
              </w:rPr>
              <w:t> </w:t>
            </w:r>
            <w:r>
              <w:rPr>
                <w:rFonts w:ascii="Calibri" w:hAnsi="Calibri" w:cs="Calibri"/>
                <w:color w:val="000000"/>
              </w:rPr>
              <w:t>50</w:t>
            </w:r>
          </w:p>
        </w:tc>
        <w:tc>
          <w:tcPr>
            <w:tcW w:w="1416" w:type="dxa"/>
            <w:vAlign w:val="bottom"/>
          </w:tcPr>
          <w:p w14:paraId="4EE65DB0" w14:textId="2AE6AEB7" w:rsidR="00A5142D" w:rsidRDefault="00A5142D" w:rsidP="00A5142D">
            <w:pPr>
              <w:rPr>
                <w:rFonts w:cs="Calibri"/>
                <w:lang w:val="en-AU"/>
              </w:rPr>
            </w:pPr>
            <w:r w:rsidRPr="0074102E">
              <w:rPr>
                <w:rFonts w:ascii="Calibri" w:hAnsi="Calibri" w:cs="Calibri"/>
                <w:color w:val="000000"/>
              </w:rPr>
              <w:t> </w:t>
            </w:r>
            <w:r>
              <w:rPr>
                <w:rFonts w:ascii="Calibri" w:hAnsi="Calibri" w:cs="Calibri"/>
                <w:color w:val="000000"/>
              </w:rPr>
              <w:t xml:space="preserve">       3</w:t>
            </w:r>
          </w:p>
        </w:tc>
        <w:tc>
          <w:tcPr>
            <w:tcW w:w="909" w:type="dxa"/>
          </w:tcPr>
          <w:p w14:paraId="76A51AC0" w14:textId="77777777" w:rsidR="00A5142D" w:rsidRDefault="00A5142D" w:rsidP="00A5142D"/>
        </w:tc>
      </w:tr>
      <w:tr w:rsidR="00A5142D" w14:paraId="2A2CE79B" w14:textId="77777777" w:rsidTr="002252D7">
        <w:trPr>
          <w:trHeight w:val="398"/>
        </w:trPr>
        <w:tc>
          <w:tcPr>
            <w:tcW w:w="1256" w:type="dxa"/>
            <w:vMerge/>
          </w:tcPr>
          <w:p w14:paraId="5B098AFA" w14:textId="77777777" w:rsidR="00A5142D" w:rsidRDefault="00A5142D" w:rsidP="00A5142D"/>
        </w:tc>
        <w:tc>
          <w:tcPr>
            <w:tcW w:w="496" w:type="dxa"/>
            <w:vAlign w:val="bottom"/>
          </w:tcPr>
          <w:p w14:paraId="182570F0" w14:textId="4008FBA3" w:rsidR="00A5142D" w:rsidRDefault="00A5142D" w:rsidP="00A5142D">
            <w:r w:rsidRPr="0074102E">
              <w:rPr>
                <w:rFonts w:ascii="Calibri" w:hAnsi="Calibri" w:cs="Calibri"/>
                <w:color w:val="000000"/>
              </w:rPr>
              <w:t> </w:t>
            </w:r>
            <w:r>
              <w:rPr>
                <w:rFonts w:ascii="Calibri" w:hAnsi="Calibri" w:cs="Calibri"/>
                <w:color w:val="000000"/>
              </w:rPr>
              <w:t>6</w:t>
            </w:r>
            <w:bookmarkStart w:id="1" w:name="_GoBack"/>
            <w:bookmarkEnd w:id="1"/>
          </w:p>
        </w:tc>
        <w:tc>
          <w:tcPr>
            <w:tcW w:w="1528" w:type="dxa"/>
            <w:vAlign w:val="bottom"/>
          </w:tcPr>
          <w:p w14:paraId="6F6A720A" w14:textId="3E871ADC" w:rsidR="00A5142D" w:rsidRDefault="00A5142D" w:rsidP="00A5142D">
            <w:r w:rsidRPr="0074102E">
              <w:rPr>
                <w:rFonts w:ascii="Calibri" w:hAnsi="Calibri" w:cs="Calibri"/>
                <w:color w:val="000000"/>
              </w:rPr>
              <w:t> </w:t>
            </w:r>
            <w:r>
              <w:rPr>
                <w:rFonts w:ascii="Calibri" w:hAnsi="Calibri" w:cs="Calibri"/>
                <w:color w:val="000000"/>
              </w:rPr>
              <w:t>Refine</w:t>
            </w:r>
          </w:p>
        </w:tc>
        <w:tc>
          <w:tcPr>
            <w:tcW w:w="3284" w:type="dxa"/>
            <w:vAlign w:val="bottom"/>
          </w:tcPr>
          <w:p w14:paraId="61A5D514" w14:textId="042BA0BD" w:rsidR="00A5142D" w:rsidRDefault="00A5142D" w:rsidP="00A5142D">
            <w:r w:rsidRPr="0074102E">
              <w:rPr>
                <w:rFonts w:ascii="Calibri" w:hAnsi="Calibri" w:cs="Calibri"/>
                <w:color w:val="000000"/>
              </w:rPr>
              <w:t> </w:t>
            </w:r>
            <w:r w:rsidRPr="006601D5">
              <w:rPr>
                <w:rFonts w:ascii="Calibri" w:hAnsi="Calibri" w:cs="Calibri"/>
              </w:rPr>
              <w:t xml:space="preserve"> You can make the changes in it according to the assignment developments because few things don’t remain the same.</w:t>
            </w:r>
          </w:p>
        </w:tc>
        <w:tc>
          <w:tcPr>
            <w:tcW w:w="1029" w:type="dxa"/>
            <w:vAlign w:val="bottom"/>
          </w:tcPr>
          <w:p w14:paraId="31EC4C63" w14:textId="6D37C79F" w:rsidR="00A5142D" w:rsidRDefault="00A5142D" w:rsidP="00A5142D">
            <w:r>
              <w:rPr>
                <w:rFonts w:ascii="Calibri" w:hAnsi="Calibri" w:cs="Calibri"/>
                <w:color w:val="000000"/>
              </w:rPr>
              <w:t xml:space="preserve">         </w:t>
            </w:r>
            <w:r w:rsidRPr="0074102E">
              <w:rPr>
                <w:rFonts w:ascii="Calibri" w:hAnsi="Calibri" w:cs="Calibri"/>
                <w:color w:val="000000"/>
              </w:rPr>
              <w:t> </w:t>
            </w:r>
            <w:r>
              <w:rPr>
                <w:rFonts w:ascii="Calibri" w:hAnsi="Calibri" w:cs="Calibri"/>
                <w:color w:val="000000"/>
              </w:rPr>
              <w:t>50</w:t>
            </w:r>
          </w:p>
        </w:tc>
        <w:tc>
          <w:tcPr>
            <w:tcW w:w="1416" w:type="dxa"/>
            <w:vAlign w:val="bottom"/>
          </w:tcPr>
          <w:p w14:paraId="513B4FED" w14:textId="5713760B" w:rsidR="00A5142D" w:rsidRDefault="00A5142D" w:rsidP="00A5142D">
            <w:r w:rsidRPr="0074102E">
              <w:rPr>
                <w:rFonts w:ascii="Calibri" w:hAnsi="Calibri" w:cs="Calibri"/>
                <w:color w:val="000000"/>
              </w:rPr>
              <w:t> </w:t>
            </w:r>
            <w:r>
              <w:rPr>
                <w:rFonts w:ascii="Calibri" w:hAnsi="Calibri" w:cs="Calibri"/>
                <w:color w:val="000000"/>
              </w:rPr>
              <w:t xml:space="preserve">       3</w:t>
            </w:r>
          </w:p>
        </w:tc>
        <w:tc>
          <w:tcPr>
            <w:tcW w:w="909" w:type="dxa"/>
          </w:tcPr>
          <w:p w14:paraId="6B760864" w14:textId="77777777" w:rsidR="00A5142D" w:rsidRDefault="00A5142D" w:rsidP="00A5142D"/>
        </w:tc>
      </w:tr>
      <w:tr w:rsidR="00A5142D" w14:paraId="2F173142" w14:textId="77777777" w:rsidTr="00AC7374">
        <w:trPr>
          <w:trHeight w:val="398"/>
        </w:trPr>
        <w:tc>
          <w:tcPr>
            <w:tcW w:w="1256" w:type="dxa"/>
          </w:tcPr>
          <w:p w14:paraId="351091A3" w14:textId="77777777" w:rsidR="00A5142D" w:rsidRDefault="00A5142D" w:rsidP="000D0476"/>
        </w:tc>
        <w:tc>
          <w:tcPr>
            <w:tcW w:w="496" w:type="dxa"/>
          </w:tcPr>
          <w:p w14:paraId="57AFEE0F" w14:textId="77777777" w:rsidR="00A5142D" w:rsidRDefault="00A5142D" w:rsidP="000D0476"/>
        </w:tc>
        <w:tc>
          <w:tcPr>
            <w:tcW w:w="1528" w:type="dxa"/>
          </w:tcPr>
          <w:p w14:paraId="134C991B" w14:textId="77777777" w:rsidR="00A5142D" w:rsidRDefault="00A5142D" w:rsidP="000D0476">
            <w:pPr>
              <w:rPr>
                <w:rFonts w:cs="Calibri"/>
                <w:lang w:val="en-AU"/>
              </w:rPr>
            </w:pPr>
          </w:p>
        </w:tc>
        <w:tc>
          <w:tcPr>
            <w:tcW w:w="3284" w:type="dxa"/>
          </w:tcPr>
          <w:p w14:paraId="7C9A6A9C" w14:textId="77777777" w:rsidR="00A5142D" w:rsidRPr="006601D5" w:rsidRDefault="00A5142D" w:rsidP="000D0476">
            <w:pPr>
              <w:rPr>
                <w:rFonts w:ascii="Calibri" w:hAnsi="Calibri" w:cs="Calibri"/>
                <w:lang w:val="en-AU"/>
              </w:rPr>
            </w:pPr>
          </w:p>
        </w:tc>
        <w:tc>
          <w:tcPr>
            <w:tcW w:w="1029" w:type="dxa"/>
          </w:tcPr>
          <w:p w14:paraId="4AF8DFA7" w14:textId="77777777" w:rsidR="00A5142D" w:rsidRDefault="00A5142D" w:rsidP="000D0476">
            <w:pPr>
              <w:rPr>
                <w:rFonts w:cs="Calibri"/>
                <w:lang w:val="en-AU"/>
              </w:rPr>
            </w:pPr>
          </w:p>
        </w:tc>
        <w:tc>
          <w:tcPr>
            <w:tcW w:w="1416" w:type="dxa"/>
          </w:tcPr>
          <w:p w14:paraId="48A8E29C" w14:textId="77777777" w:rsidR="00A5142D" w:rsidRDefault="00A5142D" w:rsidP="000D0476">
            <w:pPr>
              <w:rPr>
                <w:rFonts w:cs="Calibri"/>
                <w:lang w:val="en-AU"/>
              </w:rPr>
            </w:pPr>
          </w:p>
        </w:tc>
        <w:tc>
          <w:tcPr>
            <w:tcW w:w="909" w:type="dxa"/>
          </w:tcPr>
          <w:p w14:paraId="120A4574" w14:textId="77777777" w:rsidR="00A5142D" w:rsidRDefault="00A5142D" w:rsidP="000D0476"/>
        </w:tc>
      </w:tr>
    </w:tbl>
    <w:p w14:paraId="2E9D28BE" w14:textId="77777777" w:rsidR="00552E63" w:rsidRDefault="00552E63" w:rsidP="001010EC">
      <w:pPr>
        <w:spacing w:line="276" w:lineRule="auto"/>
        <w:ind w:firstLine="709"/>
        <w:jc w:val="both"/>
        <w:rPr>
          <w:rFonts w:ascii="Arial" w:hAnsi="Arial" w:cs="Arial"/>
          <w:sz w:val="20"/>
          <w:lang w:val="en-AU"/>
        </w:rPr>
      </w:pPr>
    </w:p>
    <w:p w14:paraId="281F2927" w14:textId="3ADFBC3C" w:rsidR="00252C1D" w:rsidRDefault="00252C1D" w:rsidP="00614408">
      <w:pPr>
        <w:spacing w:line="276" w:lineRule="auto"/>
        <w:jc w:val="both"/>
        <w:rPr>
          <w:rFonts w:ascii="Arial" w:hAnsi="Arial" w:cs="Arial"/>
          <w:sz w:val="20"/>
          <w:lang w:val="en-AU"/>
        </w:rPr>
      </w:pPr>
    </w:p>
    <w:p w14:paraId="34451314" w14:textId="77777777" w:rsidR="00A5142D" w:rsidRPr="00614408" w:rsidRDefault="00A5142D" w:rsidP="00614408">
      <w:pPr>
        <w:spacing w:line="276" w:lineRule="auto"/>
        <w:jc w:val="both"/>
        <w:rPr>
          <w:rFonts w:ascii="Arial" w:hAnsi="Arial" w:cs="Arial"/>
          <w:sz w:val="20"/>
          <w:lang w:val="en-AU"/>
        </w:rPr>
      </w:pPr>
    </w:p>
    <w:p w14:paraId="16C65B98" w14:textId="77777777" w:rsidR="00804023" w:rsidRDefault="00804023" w:rsidP="00804023">
      <w:pPr>
        <w:spacing w:line="276" w:lineRule="auto"/>
        <w:jc w:val="both"/>
        <w:rPr>
          <w:rFonts w:ascii="Arial" w:hAnsi="Arial" w:cs="Arial"/>
          <w:sz w:val="20"/>
          <w:lang w:val="en-AU"/>
        </w:rPr>
      </w:pPr>
    </w:p>
    <w:p w14:paraId="00ED5D05" w14:textId="77777777" w:rsidR="00A5142D" w:rsidRDefault="00A5142D" w:rsidP="00A5142D">
      <w:pPr>
        <w:spacing w:after="200" w:line="276" w:lineRule="auto"/>
        <w:rPr>
          <w:noProof/>
        </w:rPr>
      </w:pPr>
      <w:r>
        <w:rPr>
          <w:noProof/>
        </w:rPr>
        <w:t>Title- Manage Assignment</w:t>
      </w:r>
    </w:p>
    <w:p w14:paraId="2D163420"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In this we can check already stored previous assignments</w:t>
      </w:r>
      <w:r>
        <w:rPr>
          <w:rFonts w:ascii="Calibri" w:hAnsi="Calibri" w:cs="Calibri"/>
        </w:rPr>
        <w:t>.</w:t>
      </w:r>
    </w:p>
    <w:p w14:paraId="47DA8904" w14:textId="77777777" w:rsidR="00A5142D" w:rsidRDefault="00A5142D" w:rsidP="00A5142D">
      <w:pPr>
        <w:spacing w:after="200" w:line="276" w:lineRule="auto"/>
        <w:rPr>
          <w:noProof/>
        </w:rPr>
      </w:pPr>
      <w:r>
        <w:rPr>
          <w:noProof/>
        </w:rPr>
        <w:t>As a app developer developing the app stratagem I need the page manage assignments as it is one of the main thing in the app so that the user can check all assignments which he had entered before.</w:t>
      </w:r>
    </w:p>
    <w:p w14:paraId="25C7382F" w14:textId="77777777" w:rsidR="00A5142D" w:rsidRDefault="00A5142D" w:rsidP="00A5142D">
      <w:pPr>
        <w:spacing w:after="200" w:line="276" w:lineRule="auto"/>
        <w:rPr>
          <w:noProof/>
        </w:rPr>
      </w:pPr>
      <w:r>
        <w:rPr>
          <w:noProof/>
        </w:rPr>
        <w:t>Priority- 10                                                                                                                               Time Estimate-2 days</w:t>
      </w:r>
    </w:p>
    <w:p w14:paraId="66C31713" w14:textId="77777777" w:rsidR="00A5142D" w:rsidRDefault="00A5142D" w:rsidP="00A5142D">
      <w:pPr>
        <w:spacing w:after="200" w:line="276" w:lineRule="auto"/>
        <w:rPr>
          <w:noProof/>
        </w:rPr>
      </w:pPr>
    </w:p>
    <w:p w14:paraId="65590FFD" w14:textId="77777777" w:rsidR="00A5142D" w:rsidRDefault="00A5142D" w:rsidP="00A5142D">
      <w:pPr>
        <w:spacing w:after="200" w:line="276" w:lineRule="auto"/>
        <w:rPr>
          <w:noProof/>
        </w:rPr>
      </w:pPr>
      <w:r>
        <w:rPr>
          <w:noProof/>
        </w:rPr>
        <w:lastRenderedPageBreak/>
        <w:t>Title- Add Assignment</w:t>
      </w:r>
    </w:p>
    <w:p w14:paraId="24C73FD1" w14:textId="77777777" w:rsidR="00A5142D" w:rsidRDefault="00A5142D" w:rsidP="00A5142D">
      <w:pPr>
        <w:spacing w:after="200" w:line="276" w:lineRule="auto"/>
        <w:rPr>
          <w:rFonts w:ascii="Calibri" w:hAnsi="Calibri" w:cs="Calibri"/>
        </w:rPr>
      </w:pPr>
      <w:r>
        <w:rPr>
          <w:noProof/>
        </w:rPr>
        <w:t xml:space="preserve">Description- </w:t>
      </w:r>
      <w:r>
        <w:rPr>
          <w:rFonts w:ascii="Calibri" w:hAnsi="Calibri" w:cs="Calibri"/>
        </w:rPr>
        <w:t xml:space="preserve">We can add </w:t>
      </w:r>
      <w:proofErr w:type="spellStart"/>
      <w:proofErr w:type="gramStart"/>
      <w:r>
        <w:rPr>
          <w:rFonts w:ascii="Calibri" w:hAnsi="Calibri" w:cs="Calibri"/>
        </w:rPr>
        <w:t>a</w:t>
      </w:r>
      <w:proofErr w:type="spellEnd"/>
      <w:proofErr w:type="gramEnd"/>
      <w:r>
        <w:rPr>
          <w:rFonts w:ascii="Calibri" w:hAnsi="Calibri" w:cs="Calibri"/>
        </w:rPr>
        <w:t xml:space="preserve"> assignment in this page as we will be getting a new Assignment as we are moving forward it will be easy to directly add </w:t>
      </w:r>
      <w:proofErr w:type="spellStart"/>
      <w:r>
        <w:rPr>
          <w:rFonts w:ascii="Calibri" w:hAnsi="Calibri" w:cs="Calibri"/>
        </w:rPr>
        <w:t>a</w:t>
      </w:r>
      <w:proofErr w:type="spellEnd"/>
      <w:r>
        <w:rPr>
          <w:rFonts w:ascii="Calibri" w:hAnsi="Calibri" w:cs="Calibri"/>
        </w:rPr>
        <w:t xml:space="preserve"> assignment. </w:t>
      </w:r>
    </w:p>
    <w:p w14:paraId="0AE805C7" w14:textId="77777777" w:rsidR="00A5142D" w:rsidRDefault="00A5142D" w:rsidP="00A5142D">
      <w:pPr>
        <w:spacing w:after="200" w:line="276" w:lineRule="auto"/>
        <w:rPr>
          <w:noProof/>
        </w:rPr>
      </w:pPr>
      <w:r>
        <w:rPr>
          <w:noProof/>
        </w:rPr>
        <w:t>As a app developer developing the app stratagem I need the page Add Assignment as it is one of the main thing in the app so that the user can add as many assignments as he wants into the app.</w:t>
      </w:r>
    </w:p>
    <w:p w14:paraId="02325666" w14:textId="77777777" w:rsidR="00A5142D" w:rsidRDefault="00A5142D" w:rsidP="00A5142D">
      <w:pPr>
        <w:spacing w:after="200" w:line="276" w:lineRule="auto"/>
        <w:rPr>
          <w:noProof/>
        </w:rPr>
      </w:pPr>
      <w:r>
        <w:rPr>
          <w:noProof/>
        </w:rPr>
        <w:t>Priority- 10                                                                                                                               Time Estimate-3 days</w:t>
      </w:r>
    </w:p>
    <w:p w14:paraId="602935E2" w14:textId="77777777" w:rsidR="00A5142D" w:rsidRDefault="00A5142D" w:rsidP="00A5142D">
      <w:pPr>
        <w:spacing w:after="200" w:line="276" w:lineRule="auto"/>
        <w:rPr>
          <w:noProof/>
        </w:rPr>
      </w:pPr>
    </w:p>
    <w:p w14:paraId="28050D1A" w14:textId="77777777" w:rsidR="00A5142D" w:rsidRDefault="00A5142D" w:rsidP="00A5142D">
      <w:pPr>
        <w:spacing w:after="200" w:line="276" w:lineRule="auto"/>
        <w:rPr>
          <w:noProof/>
        </w:rPr>
      </w:pPr>
      <w:r>
        <w:rPr>
          <w:noProof/>
        </w:rPr>
        <w:t>Title- Complexity</w:t>
      </w:r>
    </w:p>
    <w:p w14:paraId="64D45B6F"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In this we can</w:t>
      </w:r>
      <w:r>
        <w:rPr>
          <w:rFonts w:ascii="Calibri" w:hAnsi="Calibri" w:cs="Calibri"/>
        </w:rPr>
        <w:t xml:space="preserve"> add the type of task easy, hard or medium.</w:t>
      </w:r>
    </w:p>
    <w:p w14:paraId="41C4ABFB" w14:textId="77777777" w:rsidR="00A5142D" w:rsidRDefault="00A5142D" w:rsidP="00A5142D">
      <w:pPr>
        <w:spacing w:after="200" w:line="276" w:lineRule="auto"/>
        <w:rPr>
          <w:noProof/>
        </w:rPr>
      </w:pPr>
      <w:r>
        <w:rPr>
          <w:noProof/>
        </w:rPr>
        <w:t>As a app developer developing the app stratagem I need the page complexity as it is one of the main thing in the app so that the user can fix the amount of time it needs to perform according to the complexity of the app.</w:t>
      </w:r>
    </w:p>
    <w:p w14:paraId="3106A349" w14:textId="77777777" w:rsidR="00A5142D" w:rsidRDefault="00A5142D" w:rsidP="00A5142D">
      <w:pPr>
        <w:spacing w:after="200" w:line="276" w:lineRule="auto"/>
        <w:rPr>
          <w:noProof/>
        </w:rPr>
      </w:pPr>
      <w:r>
        <w:rPr>
          <w:noProof/>
        </w:rPr>
        <w:t>Priority- 10                                                                                                                               Time Estimate-2 days</w:t>
      </w:r>
    </w:p>
    <w:p w14:paraId="66B2FEF5" w14:textId="77777777" w:rsidR="00A5142D" w:rsidRDefault="00A5142D" w:rsidP="00A5142D">
      <w:pPr>
        <w:spacing w:after="200" w:line="276" w:lineRule="auto"/>
        <w:rPr>
          <w:noProof/>
        </w:rPr>
      </w:pPr>
    </w:p>
    <w:p w14:paraId="7BEBFC3B" w14:textId="77777777" w:rsidR="00A5142D" w:rsidRDefault="00A5142D" w:rsidP="00A5142D">
      <w:pPr>
        <w:spacing w:after="200" w:line="276" w:lineRule="auto"/>
        <w:rPr>
          <w:noProof/>
        </w:rPr>
      </w:pPr>
      <w:r>
        <w:rPr>
          <w:noProof/>
        </w:rPr>
        <w:t>Title- Notification</w:t>
      </w:r>
    </w:p>
    <w:p w14:paraId="27384D9C" w14:textId="77777777" w:rsidR="00A5142D" w:rsidRDefault="00A5142D" w:rsidP="00A5142D">
      <w:pPr>
        <w:spacing w:after="200" w:line="276" w:lineRule="auto"/>
        <w:rPr>
          <w:rFonts w:ascii="Calibri" w:hAnsi="Calibri" w:cs="Calibri"/>
        </w:rPr>
      </w:pPr>
      <w:r>
        <w:rPr>
          <w:noProof/>
        </w:rPr>
        <w:t xml:space="preserve">Description- </w:t>
      </w:r>
      <w:r>
        <w:rPr>
          <w:rFonts w:ascii="Calibri" w:hAnsi="Calibri" w:cs="Calibri"/>
        </w:rPr>
        <w:t>This provides frequent notification to the user regarding the assignment.</w:t>
      </w:r>
    </w:p>
    <w:p w14:paraId="36061BFC" w14:textId="77777777" w:rsidR="00A5142D" w:rsidRDefault="00A5142D" w:rsidP="00A5142D">
      <w:pPr>
        <w:spacing w:after="200" w:line="276" w:lineRule="auto"/>
        <w:rPr>
          <w:noProof/>
        </w:rPr>
      </w:pPr>
      <w:r>
        <w:rPr>
          <w:noProof/>
        </w:rPr>
        <w:t>As a app developer developing the app stratagem I need the page Notification as it is one of the main thing in the app so that the user can get  frequent notifications regarding the assignment he has left to do depending on the complexity of the Assignment .</w:t>
      </w:r>
    </w:p>
    <w:p w14:paraId="236C62DF" w14:textId="77777777" w:rsidR="00A5142D" w:rsidRDefault="00A5142D" w:rsidP="00A5142D">
      <w:pPr>
        <w:spacing w:after="200" w:line="276" w:lineRule="auto"/>
        <w:rPr>
          <w:noProof/>
        </w:rPr>
      </w:pPr>
      <w:r>
        <w:rPr>
          <w:noProof/>
        </w:rPr>
        <w:t>Priority- 10                                                                                                                               Time Estimate-3 days</w:t>
      </w:r>
    </w:p>
    <w:p w14:paraId="1019D410" w14:textId="77777777" w:rsidR="00A5142D" w:rsidRDefault="00A5142D" w:rsidP="00A5142D">
      <w:pPr>
        <w:spacing w:after="200" w:line="276" w:lineRule="auto"/>
        <w:rPr>
          <w:noProof/>
        </w:rPr>
      </w:pPr>
    </w:p>
    <w:p w14:paraId="49E9357D" w14:textId="77777777" w:rsidR="00A5142D" w:rsidRDefault="00A5142D" w:rsidP="00A5142D">
      <w:pPr>
        <w:spacing w:after="200" w:line="276" w:lineRule="auto"/>
        <w:rPr>
          <w:noProof/>
        </w:rPr>
      </w:pPr>
    </w:p>
    <w:p w14:paraId="12B5E7C9" w14:textId="77777777" w:rsidR="00A5142D" w:rsidRDefault="00A5142D" w:rsidP="00A5142D">
      <w:pPr>
        <w:spacing w:after="200" w:line="276" w:lineRule="auto"/>
        <w:rPr>
          <w:noProof/>
        </w:rPr>
      </w:pPr>
    </w:p>
    <w:p w14:paraId="6789C8A8" w14:textId="77777777" w:rsidR="00A5142D" w:rsidRDefault="00A5142D" w:rsidP="00A5142D">
      <w:pPr>
        <w:spacing w:after="200" w:line="276" w:lineRule="auto"/>
        <w:rPr>
          <w:noProof/>
        </w:rPr>
      </w:pPr>
      <w:r>
        <w:rPr>
          <w:noProof/>
        </w:rPr>
        <w:t>Title- Bug Fixes</w:t>
      </w:r>
    </w:p>
    <w:p w14:paraId="2BE3CF8A" w14:textId="77777777" w:rsidR="00A5142D" w:rsidRDefault="00A5142D" w:rsidP="00A5142D">
      <w:pPr>
        <w:spacing w:after="200" w:line="276" w:lineRule="auto"/>
        <w:rPr>
          <w:rFonts w:ascii="Calibri" w:hAnsi="Calibri" w:cs="Calibri"/>
        </w:rPr>
      </w:pPr>
      <w:r>
        <w:rPr>
          <w:noProof/>
        </w:rPr>
        <w:t xml:space="preserve">Description-  </w:t>
      </w:r>
      <w:r w:rsidRPr="006601D5">
        <w:rPr>
          <w:rFonts w:cs="Calibri"/>
        </w:rPr>
        <w:t>We need to check the bugs that we had got till now while we have created the app and solve them.</w:t>
      </w:r>
    </w:p>
    <w:p w14:paraId="5D9DBA4C" w14:textId="77777777" w:rsidR="00A5142D" w:rsidRDefault="00A5142D" w:rsidP="00A5142D">
      <w:pPr>
        <w:spacing w:after="200" w:line="276" w:lineRule="auto"/>
        <w:rPr>
          <w:noProof/>
        </w:rPr>
      </w:pPr>
      <w:r>
        <w:rPr>
          <w:noProof/>
        </w:rPr>
        <w:t>As a app developer developing the app stratagem I need to clear the bugs so that the user doesn’t have any problem while using the app.</w:t>
      </w:r>
    </w:p>
    <w:p w14:paraId="0700D54C" w14:textId="77777777" w:rsidR="00A5142D" w:rsidRDefault="00A5142D" w:rsidP="00A5142D">
      <w:pPr>
        <w:spacing w:after="200" w:line="276" w:lineRule="auto"/>
        <w:rPr>
          <w:noProof/>
        </w:rPr>
      </w:pPr>
      <w:r>
        <w:rPr>
          <w:noProof/>
        </w:rPr>
        <w:lastRenderedPageBreak/>
        <w:t>Priority- 10                                                                                                                               Time Estimate-1 day</w:t>
      </w:r>
    </w:p>
    <w:p w14:paraId="4603765D" w14:textId="77777777" w:rsidR="00A5142D" w:rsidRDefault="00A5142D" w:rsidP="00A5142D">
      <w:pPr>
        <w:spacing w:after="200" w:line="276" w:lineRule="auto"/>
        <w:rPr>
          <w:noProof/>
        </w:rPr>
      </w:pPr>
    </w:p>
    <w:p w14:paraId="0DE098A4" w14:textId="77777777" w:rsidR="00A5142D" w:rsidRDefault="00A5142D" w:rsidP="00A5142D">
      <w:pPr>
        <w:spacing w:after="200" w:line="276" w:lineRule="auto"/>
        <w:rPr>
          <w:noProof/>
        </w:rPr>
      </w:pPr>
      <w:r>
        <w:rPr>
          <w:noProof/>
        </w:rPr>
        <w:t>Title- List</w:t>
      </w:r>
    </w:p>
    <w:p w14:paraId="7C4C90A9"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You can upload how much ever work is done like 10% is completed or accordingly how much ever is done</w:t>
      </w:r>
      <w:r>
        <w:rPr>
          <w:rFonts w:ascii="Calibri" w:hAnsi="Calibri" w:cs="Calibri"/>
        </w:rPr>
        <w:t>.</w:t>
      </w:r>
    </w:p>
    <w:p w14:paraId="20568F5E" w14:textId="77777777" w:rsidR="00A5142D" w:rsidRDefault="00A5142D" w:rsidP="00A5142D">
      <w:pPr>
        <w:spacing w:after="200" w:line="276" w:lineRule="auto"/>
        <w:rPr>
          <w:noProof/>
        </w:rPr>
      </w:pPr>
      <w:r>
        <w:rPr>
          <w:noProof/>
        </w:rPr>
        <w:t>As a app developer developing the app stratagem I need the page list as it is one of the main thing in the app so that the user can update in the app how much ever work is done and the next time he uses it he finds that this much amount of work is completed and the rest is remaining for completion. .</w:t>
      </w:r>
    </w:p>
    <w:p w14:paraId="33C6D93F" w14:textId="77777777" w:rsidR="00A5142D" w:rsidRDefault="00A5142D" w:rsidP="00A5142D">
      <w:pPr>
        <w:spacing w:after="200" w:line="276" w:lineRule="auto"/>
        <w:rPr>
          <w:noProof/>
        </w:rPr>
      </w:pPr>
      <w:r>
        <w:rPr>
          <w:noProof/>
        </w:rPr>
        <w:t>Priority- 30                                                                                                                               Time Estimate-2 days</w:t>
      </w:r>
    </w:p>
    <w:p w14:paraId="6E892664" w14:textId="77777777" w:rsidR="00A5142D" w:rsidRDefault="00A5142D" w:rsidP="00A5142D">
      <w:pPr>
        <w:spacing w:after="200" w:line="276" w:lineRule="auto"/>
        <w:rPr>
          <w:noProof/>
        </w:rPr>
      </w:pPr>
    </w:p>
    <w:p w14:paraId="1E92C8BC" w14:textId="77777777" w:rsidR="00A5142D" w:rsidRDefault="00A5142D" w:rsidP="00A5142D">
      <w:pPr>
        <w:spacing w:after="200" w:line="276" w:lineRule="auto"/>
        <w:rPr>
          <w:noProof/>
        </w:rPr>
      </w:pPr>
      <w:r>
        <w:rPr>
          <w:noProof/>
        </w:rPr>
        <w:t>Title- User Login</w:t>
      </w:r>
    </w:p>
    <w:p w14:paraId="002B9843"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In this we c</w:t>
      </w:r>
      <w:r>
        <w:rPr>
          <w:rFonts w:ascii="Calibri" w:hAnsi="Calibri" w:cs="Calibri"/>
        </w:rPr>
        <w:t>an login into our account to check our pending assignments.</w:t>
      </w:r>
    </w:p>
    <w:p w14:paraId="237CEC27" w14:textId="77777777" w:rsidR="00A5142D" w:rsidRDefault="00A5142D" w:rsidP="00A5142D">
      <w:pPr>
        <w:spacing w:after="200" w:line="276" w:lineRule="auto"/>
        <w:rPr>
          <w:noProof/>
        </w:rPr>
      </w:pPr>
      <w:r>
        <w:rPr>
          <w:noProof/>
        </w:rPr>
        <w:t>As a app developer developing the app stratagem I need the user login page so that the user can eneter into his account with any device and check his status of the assignment.</w:t>
      </w:r>
    </w:p>
    <w:p w14:paraId="0A7C5549" w14:textId="77777777" w:rsidR="00A5142D" w:rsidRDefault="00A5142D" w:rsidP="00A5142D">
      <w:pPr>
        <w:spacing w:after="200" w:line="276" w:lineRule="auto"/>
        <w:rPr>
          <w:noProof/>
        </w:rPr>
      </w:pPr>
      <w:r>
        <w:rPr>
          <w:noProof/>
        </w:rPr>
        <w:t>Priority- 40                                                                                                                               Time Estimate-3 days</w:t>
      </w:r>
    </w:p>
    <w:p w14:paraId="5EE08D76" w14:textId="77777777" w:rsidR="00A5142D" w:rsidRDefault="00A5142D" w:rsidP="00A5142D">
      <w:pPr>
        <w:spacing w:after="200" w:line="276" w:lineRule="auto"/>
        <w:rPr>
          <w:noProof/>
        </w:rPr>
      </w:pPr>
    </w:p>
    <w:p w14:paraId="679FCDB1" w14:textId="77777777" w:rsidR="00A5142D" w:rsidRDefault="00A5142D" w:rsidP="00A5142D">
      <w:pPr>
        <w:spacing w:after="200" w:line="276" w:lineRule="auto"/>
        <w:rPr>
          <w:noProof/>
        </w:rPr>
      </w:pPr>
      <w:r>
        <w:rPr>
          <w:noProof/>
        </w:rPr>
        <w:t>Title- Task</w:t>
      </w:r>
    </w:p>
    <w:p w14:paraId="78A2F9BB"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In this w</w:t>
      </w:r>
      <w:r>
        <w:rPr>
          <w:rFonts w:ascii="Calibri" w:hAnsi="Calibri" w:cs="Calibri"/>
        </w:rPr>
        <w:t xml:space="preserve">hile we are adding a new assignment we may choose </w:t>
      </w:r>
      <w:proofErr w:type="spellStart"/>
      <w:proofErr w:type="gramStart"/>
      <w:r>
        <w:rPr>
          <w:rFonts w:ascii="Calibri" w:hAnsi="Calibri" w:cs="Calibri"/>
        </w:rPr>
        <w:t>a</w:t>
      </w:r>
      <w:proofErr w:type="spellEnd"/>
      <w:proofErr w:type="gramEnd"/>
      <w:r>
        <w:rPr>
          <w:rFonts w:ascii="Calibri" w:hAnsi="Calibri" w:cs="Calibri"/>
        </w:rPr>
        <w:t xml:space="preserve"> option whether it is </w:t>
      </w:r>
      <w:proofErr w:type="spellStart"/>
      <w:r>
        <w:rPr>
          <w:rFonts w:ascii="Calibri" w:hAnsi="Calibri" w:cs="Calibri"/>
        </w:rPr>
        <w:t>a</w:t>
      </w:r>
      <w:proofErr w:type="spellEnd"/>
      <w:r>
        <w:rPr>
          <w:rFonts w:ascii="Calibri" w:hAnsi="Calibri" w:cs="Calibri"/>
        </w:rPr>
        <w:t xml:space="preserve"> individual or a group assignment.</w:t>
      </w:r>
    </w:p>
    <w:p w14:paraId="1F53737F" w14:textId="77777777" w:rsidR="00A5142D" w:rsidRDefault="00A5142D" w:rsidP="00A5142D">
      <w:pPr>
        <w:spacing w:after="200" w:line="276" w:lineRule="auto"/>
        <w:rPr>
          <w:noProof/>
        </w:rPr>
      </w:pPr>
      <w:r>
        <w:rPr>
          <w:noProof/>
        </w:rPr>
        <w:t>As a app developer developing the app stratagem I need the page as it defines whether it is a group or an individual assignment so that the user can divide the work accordingly depending on the assignment if it is a group then the work is divided depending on the number of people in the group.</w:t>
      </w:r>
    </w:p>
    <w:p w14:paraId="5F828CA7" w14:textId="77777777" w:rsidR="00A5142D" w:rsidRDefault="00A5142D" w:rsidP="00A5142D">
      <w:pPr>
        <w:spacing w:after="200" w:line="276" w:lineRule="auto"/>
        <w:rPr>
          <w:noProof/>
        </w:rPr>
      </w:pPr>
      <w:r>
        <w:rPr>
          <w:noProof/>
        </w:rPr>
        <w:t>Priority- 50                                                                                                                               Time Estimate-2 days</w:t>
      </w:r>
    </w:p>
    <w:p w14:paraId="2E5AC161" w14:textId="77777777" w:rsidR="00A5142D" w:rsidRDefault="00A5142D" w:rsidP="00A5142D">
      <w:pPr>
        <w:spacing w:after="200" w:line="276" w:lineRule="auto"/>
        <w:rPr>
          <w:noProof/>
        </w:rPr>
      </w:pPr>
    </w:p>
    <w:p w14:paraId="6AB9707D" w14:textId="77777777" w:rsidR="00A5142D" w:rsidRDefault="00A5142D" w:rsidP="00A5142D">
      <w:pPr>
        <w:spacing w:after="200" w:line="276" w:lineRule="auto"/>
        <w:rPr>
          <w:noProof/>
        </w:rPr>
      </w:pPr>
    </w:p>
    <w:p w14:paraId="671D6BD6" w14:textId="77777777" w:rsidR="00A5142D" w:rsidRDefault="00A5142D" w:rsidP="00A5142D">
      <w:pPr>
        <w:spacing w:after="200" w:line="276" w:lineRule="auto"/>
        <w:rPr>
          <w:noProof/>
        </w:rPr>
      </w:pPr>
    </w:p>
    <w:p w14:paraId="6EBED751" w14:textId="77777777" w:rsidR="00A5142D" w:rsidRDefault="00A5142D" w:rsidP="00A5142D">
      <w:pPr>
        <w:spacing w:after="200" w:line="276" w:lineRule="auto"/>
        <w:rPr>
          <w:noProof/>
        </w:rPr>
      </w:pPr>
    </w:p>
    <w:p w14:paraId="2A5731D1" w14:textId="77777777" w:rsidR="00A5142D" w:rsidRDefault="00A5142D" w:rsidP="00A5142D">
      <w:pPr>
        <w:spacing w:after="200" w:line="276" w:lineRule="auto"/>
        <w:rPr>
          <w:noProof/>
        </w:rPr>
      </w:pPr>
    </w:p>
    <w:p w14:paraId="6E1EEE46" w14:textId="77777777" w:rsidR="00A5142D" w:rsidRDefault="00A5142D" w:rsidP="00A5142D">
      <w:pPr>
        <w:spacing w:after="200" w:line="276" w:lineRule="auto"/>
        <w:rPr>
          <w:noProof/>
        </w:rPr>
      </w:pPr>
      <w:r>
        <w:rPr>
          <w:noProof/>
        </w:rPr>
        <w:lastRenderedPageBreak/>
        <w:t>Title- Settings</w:t>
      </w:r>
    </w:p>
    <w:p w14:paraId="33A7DAFB" w14:textId="77777777" w:rsidR="00A5142D" w:rsidRPr="000D67EC" w:rsidRDefault="00A5142D" w:rsidP="00A5142D">
      <w:pPr>
        <w:spacing w:after="200" w:line="276" w:lineRule="auto"/>
        <w:rPr>
          <w:noProof/>
        </w:rPr>
      </w:pPr>
      <w:r>
        <w:rPr>
          <w:noProof/>
        </w:rPr>
        <w:t xml:space="preserve">Description- </w:t>
      </w:r>
      <w:r w:rsidRPr="006601D5">
        <w:rPr>
          <w:rFonts w:ascii="Calibri" w:hAnsi="Calibri" w:cs="Calibri"/>
        </w:rPr>
        <w:t xml:space="preserve">In this we </w:t>
      </w:r>
      <w:r>
        <w:rPr>
          <w:rFonts w:ascii="Calibri" w:hAnsi="Calibri" w:cs="Calibri"/>
        </w:rPr>
        <w:t>can check our profile data and about the updates we have in the app.</w:t>
      </w:r>
    </w:p>
    <w:p w14:paraId="4988AA39" w14:textId="77777777" w:rsidR="00A5142D" w:rsidRDefault="00A5142D" w:rsidP="00A5142D">
      <w:pPr>
        <w:spacing w:after="200" w:line="276" w:lineRule="auto"/>
        <w:rPr>
          <w:noProof/>
        </w:rPr>
      </w:pPr>
      <w:r>
        <w:rPr>
          <w:noProof/>
        </w:rPr>
        <w:t>As a app developer developing the app stratagem I need the page settings so that the user can update his profile in itand check what are the recent changes that are made in the app.</w:t>
      </w:r>
    </w:p>
    <w:p w14:paraId="1AF71AC9" w14:textId="77777777" w:rsidR="00A5142D" w:rsidRDefault="00A5142D" w:rsidP="00A5142D">
      <w:pPr>
        <w:spacing w:after="200" w:line="276" w:lineRule="auto"/>
        <w:rPr>
          <w:noProof/>
        </w:rPr>
      </w:pPr>
      <w:r>
        <w:rPr>
          <w:noProof/>
        </w:rPr>
        <w:t>Priority- 50                                                                                                                               Time Estimate-2 days</w:t>
      </w:r>
    </w:p>
    <w:p w14:paraId="14CB4ED7" w14:textId="77777777" w:rsidR="00A5142D" w:rsidRDefault="00A5142D" w:rsidP="00A5142D">
      <w:pPr>
        <w:spacing w:after="200" w:line="276" w:lineRule="auto"/>
        <w:rPr>
          <w:noProof/>
        </w:rPr>
      </w:pPr>
    </w:p>
    <w:p w14:paraId="569C3BF6" w14:textId="77777777" w:rsidR="00A5142D" w:rsidRDefault="00A5142D" w:rsidP="00A5142D">
      <w:pPr>
        <w:spacing w:after="200" w:line="276" w:lineRule="auto"/>
        <w:rPr>
          <w:noProof/>
        </w:rPr>
      </w:pPr>
      <w:r>
        <w:rPr>
          <w:noProof/>
        </w:rPr>
        <w:t>Title- Bug Fixes</w:t>
      </w:r>
    </w:p>
    <w:p w14:paraId="42B52C80" w14:textId="77777777" w:rsidR="00A5142D" w:rsidRDefault="00A5142D" w:rsidP="00A5142D">
      <w:pPr>
        <w:spacing w:after="200" w:line="276" w:lineRule="auto"/>
        <w:rPr>
          <w:rFonts w:ascii="Calibri" w:hAnsi="Calibri" w:cs="Calibri"/>
        </w:rPr>
      </w:pPr>
      <w:r>
        <w:rPr>
          <w:noProof/>
        </w:rPr>
        <w:t xml:space="preserve">Description-  </w:t>
      </w:r>
      <w:r w:rsidRPr="006601D5">
        <w:rPr>
          <w:rFonts w:cs="Calibri"/>
        </w:rPr>
        <w:t>We need to check the bugs that we had got till now while we have created the app and solve them.</w:t>
      </w:r>
    </w:p>
    <w:p w14:paraId="3B790610" w14:textId="77777777" w:rsidR="00A5142D" w:rsidRDefault="00A5142D" w:rsidP="00A5142D">
      <w:pPr>
        <w:spacing w:after="200" w:line="276" w:lineRule="auto"/>
        <w:rPr>
          <w:noProof/>
        </w:rPr>
      </w:pPr>
      <w:r>
        <w:rPr>
          <w:noProof/>
        </w:rPr>
        <w:t>As a app developer developing the app stratagem I need to clear the bugs so that the user doesn’t have any problem while using the app.</w:t>
      </w:r>
    </w:p>
    <w:p w14:paraId="2CEA6C4E" w14:textId="77777777" w:rsidR="00A5142D" w:rsidRDefault="00A5142D" w:rsidP="00A5142D">
      <w:pPr>
        <w:spacing w:after="200" w:line="276" w:lineRule="auto"/>
        <w:rPr>
          <w:noProof/>
        </w:rPr>
      </w:pPr>
      <w:r>
        <w:rPr>
          <w:noProof/>
        </w:rPr>
        <w:t>Priority- 10                                                                                                                               Time Estimate-1 day</w:t>
      </w:r>
    </w:p>
    <w:p w14:paraId="3849B3AB" w14:textId="77777777" w:rsidR="00A5142D" w:rsidRDefault="00A5142D" w:rsidP="00A5142D">
      <w:pPr>
        <w:spacing w:after="200" w:line="276" w:lineRule="auto"/>
        <w:rPr>
          <w:noProof/>
        </w:rPr>
      </w:pPr>
    </w:p>
    <w:p w14:paraId="7E7E7DF6" w14:textId="77777777" w:rsidR="00A5142D" w:rsidRDefault="00A5142D" w:rsidP="00A5142D">
      <w:pPr>
        <w:spacing w:after="200" w:line="276" w:lineRule="auto"/>
        <w:rPr>
          <w:noProof/>
        </w:rPr>
      </w:pPr>
    </w:p>
    <w:p w14:paraId="55B33436" w14:textId="77777777" w:rsidR="00A5142D" w:rsidRDefault="00A5142D" w:rsidP="00A5142D">
      <w:pPr>
        <w:spacing w:after="200" w:line="276" w:lineRule="auto"/>
        <w:rPr>
          <w:noProof/>
        </w:rPr>
      </w:pPr>
      <w:r>
        <w:rPr>
          <w:noProof/>
        </w:rPr>
        <w:t>Title- Update</w:t>
      </w:r>
    </w:p>
    <w:p w14:paraId="56E6E08B"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You can update the details of your friends if it’s a group assignment</w:t>
      </w:r>
      <w:r>
        <w:rPr>
          <w:rFonts w:ascii="Calibri" w:hAnsi="Calibri" w:cs="Calibri"/>
        </w:rPr>
        <w:t>.</w:t>
      </w:r>
    </w:p>
    <w:p w14:paraId="72412808" w14:textId="77777777" w:rsidR="00A5142D" w:rsidRDefault="00A5142D" w:rsidP="00A5142D">
      <w:pPr>
        <w:spacing w:after="200" w:line="276" w:lineRule="auto"/>
        <w:rPr>
          <w:noProof/>
        </w:rPr>
      </w:pPr>
      <w:r>
        <w:rPr>
          <w:noProof/>
        </w:rPr>
        <w:t>As a app developer developing the app stratagem I need the page update so that the user can update the details of the group members who are in the group as there may be some changes in the group members after a short period of time.</w:t>
      </w:r>
    </w:p>
    <w:p w14:paraId="48A9BE8E" w14:textId="77777777" w:rsidR="00A5142D" w:rsidRDefault="00A5142D" w:rsidP="00A5142D">
      <w:pPr>
        <w:spacing w:after="200" w:line="276" w:lineRule="auto"/>
        <w:rPr>
          <w:noProof/>
        </w:rPr>
      </w:pPr>
      <w:r>
        <w:rPr>
          <w:noProof/>
        </w:rPr>
        <w:t>Priority- 50                                                                                                                               Time Estimate-3 days</w:t>
      </w:r>
    </w:p>
    <w:p w14:paraId="33002CF9" w14:textId="77777777" w:rsidR="00A5142D" w:rsidRDefault="00A5142D" w:rsidP="00A5142D">
      <w:pPr>
        <w:spacing w:after="200" w:line="276" w:lineRule="auto"/>
        <w:rPr>
          <w:noProof/>
        </w:rPr>
      </w:pPr>
    </w:p>
    <w:p w14:paraId="28CA08B3" w14:textId="77777777" w:rsidR="00A5142D" w:rsidRDefault="00A5142D" w:rsidP="00A5142D">
      <w:pPr>
        <w:spacing w:after="200" w:line="276" w:lineRule="auto"/>
        <w:rPr>
          <w:noProof/>
        </w:rPr>
      </w:pPr>
    </w:p>
    <w:p w14:paraId="69BC965D" w14:textId="77777777" w:rsidR="00A5142D" w:rsidRDefault="00A5142D" w:rsidP="00A5142D">
      <w:pPr>
        <w:spacing w:after="200" w:line="276" w:lineRule="auto"/>
        <w:rPr>
          <w:noProof/>
        </w:rPr>
      </w:pPr>
    </w:p>
    <w:p w14:paraId="02E157BD" w14:textId="77777777" w:rsidR="00A5142D" w:rsidRDefault="00A5142D" w:rsidP="00A5142D">
      <w:pPr>
        <w:spacing w:after="200" w:line="276" w:lineRule="auto"/>
        <w:rPr>
          <w:noProof/>
        </w:rPr>
      </w:pPr>
    </w:p>
    <w:p w14:paraId="19EF9AFF" w14:textId="77777777" w:rsidR="00A5142D" w:rsidRDefault="00A5142D" w:rsidP="00A5142D">
      <w:pPr>
        <w:spacing w:after="200" w:line="276" w:lineRule="auto"/>
        <w:rPr>
          <w:noProof/>
        </w:rPr>
      </w:pPr>
    </w:p>
    <w:p w14:paraId="1819D7FF" w14:textId="77777777" w:rsidR="00A5142D" w:rsidRDefault="00A5142D" w:rsidP="00A5142D">
      <w:pPr>
        <w:spacing w:after="200" w:line="276" w:lineRule="auto"/>
        <w:rPr>
          <w:noProof/>
        </w:rPr>
      </w:pPr>
    </w:p>
    <w:p w14:paraId="32801453" w14:textId="77777777" w:rsidR="00A5142D" w:rsidRDefault="00A5142D" w:rsidP="00A5142D">
      <w:pPr>
        <w:spacing w:after="200" w:line="276" w:lineRule="auto"/>
        <w:rPr>
          <w:noProof/>
        </w:rPr>
      </w:pPr>
      <w:r>
        <w:rPr>
          <w:noProof/>
        </w:rPr>
        <w:t>Title- Refine</w:t>
      </w:r>
    </w:p>
    <w:p w14:paraId="769880F3" w14:textId="77777777" w:rsidR="00A5142D" w:rsidRDefault="00A5142D" w:rsidP="00A5142D">
      <w:pPr>
        <w:spacing w:after="200" w:line="276" w:lineRule="auto"/>
        <w:rPr>
          <w:rFonts w:ascii="Calibri" w:hAnsi="Calibri" w:cs="Calibri"/>
        </w:rPr>
      </w:pPr>
      <w:r>
        <w:rPr>
          <w:noProof/>
        </w:rPr>
        <w:lastRenderedPageBreak/>
        <w:t xml:space="preserve">Description- </w:t>
      </w:r>
      <w:r w:rsidRPr="006601D5">
        <w:rPr>
          <w:rFonts w:ascii="Calibri" w:hAnsi="Calibri" w:cs="Calibri"/>
        </w:rPr>
        <w:t>You can make the changes in it according to the assignment developments because few things don’t remain the same</w:t>
      </w:r>
      <w:r>
        <w:rPr>
          <w:rFonts w:ascii="Calibri" w:hAnsi="Calibri" w:cs="Calibri"/>
        </w:rPr>
        <w:t>.</w:t>
      </w:r>
    </w:p>
    <w:p w14:paraId="5397F172" w14:textId="77777777" w:rsidR="00A5142D" w:rsidRDefault="00A5142D" w:rsidP="00A5142D">
      <w:pPr>
        <w:spacing w:after="200" w:line="276" w:lineRule="auto"/>
        <w:rPr>
          <w:noProof/>
        </w:rPr>
      </w:pPr>
      <w:r>
        <w:rPr>
          <w:noProof/>
        </w:rPr>
        <w:t>As a app developer developing the app stratagem I need the page Refine so that the usercan add to the assignment dates and the complexity of the assignment as we don’t know which one would be turning out to a tough task.</w:t>
      </w:r>
    </w:p>
    <w:p w14:paraId="07169655" w14:textId="77777777" w:rsidR="00A5142D" w:rsidRDefault="00A5142D" w:rsidP="00A5142D">
      <w:pPr>
        <w:spacing w:after="200" w:line="276" w:lineRule="auto"/>
        <w:rPr>
          <w:noProof/>
        </w:rPr>
      </w:pPr>
      <w:r>
        <w:rPr>
          <w:noProof/>
        </w:rPr>
        <w:t>Priority- 50                                                                                                                               Time Estimate-3 days</w:t>
      </w:r>
    </w:p>
    <w:p w14:paraId="0891EE49" w14:textId="77777777" w:rsidR="00A5142D" w:rsidRDefault="00A5142D" w:rsidP="00A5142D">
      <w:pPr>
        <w:spacing w:after="200" w:line="276" w:lineRule="auto"/>
        <w:rPr>
          <w:noProof/>
        </w:rPr>
      </w:pPr>
    </w:p>
    <w:p w14:paraId="616F0ADC" w14:textId="77777777" w:rsidR="00A5142D" w:rsidRDefault="00A5142D" w:rsidP="00A5142D">
      <w:pPr>
        <w:spacing w:after="200" w:line="276" w:lineRule="auto"/>
        <w:rPr>
          <w:noProof/>
        </w:rPr>
      </w:pPr>
    </w:p>
    <w:p w14:paraId="7C00776E" w14:textId="77777777" w:rsidR="00A5142D" w:rsidRDefault="00A5142D" w:rsidP="00A5142D">
      <w:pPr>
        <w:spacing w:after="200" w:line="276" w:lineRule="auto"/>
        <w:rPr>
          <w:noProof/>
        </w:rPr>
      </w:pPr>
    </w:p>
    <w:p w14:paraId="38F2AB2D" w14:textId="77777777" w:rsidR="00A5142D" w:rsidRDefault="00A5142D" w:rsidP="00A5142D">
      <w:pPr>
        <w:spacing w:after="200" w:line="276" w:lineRule="auto"/>
        <w:rPr>
          <w:noProof/>
        </w:rPr>
      </w:pPr>
      <w:r>
        <w:rPr>
          <w:noProof/>
        </w:rPr>
        <w:t>Title- Share Option</w:t>
      </w:r>
    </w:p>
    <w:p w14:paraId="509DACB2" w14:textId="77777777" w:rsidR="00A5142D" w:rsidRDefault="00A5142D" w:rsidP="00A5142D">
      <w:pPr>
        <w:spacing w:after="200" w:line="276" w:lineRule="auto"/>
        <w:rPr>
          <w:rFonts w:ascii="Calibri" w:hAnsi="Calibri" w:cs="Calibri"/>
        </w:rPr>
      </w:pPr>
      <w:r>
        <w:rPr>
          <w:noProof/>
        </w:rPr>
        <w:t xml:space="preserve">Description- </w:t>
      </w:r>
      <w:r w:rsidRPr="006601D5">
        <w:rPr>
          <w:rFonts w:ascii="Calibri" w:hAnsi="Calibri" w:cs="Calibri"/>
        </w:rPr>
        <w:t>If this works we may share our data with our friends or whoever is concerned about us as they get the update</w:t>
      </w:r>
      <w:r>
        <w:rPr>
          <w:rFonts w:ascii="Calibri" w:hAnsi="Calibri" w:cs="Calibri"/>
        </w:rPr>
        <w:t>.</w:t>
      </w:r>
    </w:p>
    <w:p w14:paraId="4BF71037" w14:textId="77777777" w:rsidR="00A5142D" w:rsidRDefault="00A5142D" w:rsidP="00A5142D">
      <w:pPr>
        <w:spacing w:after="200" w:line="276" w:lineRule="auto"/>
        <w:rPr>
          <w:noProof/>
        </w:rPr>
      </w:pPr>
      <w:r>
        <w:rPr>
          <w:noProof/>
        </w:rPr>
        <w:t>As a app developer developing the app stratagem I need the page Share option so that the users can share their amount of work done to some other individuals they want to share to.</w:t>
      </w:r>
    </w:p>
    <w:p w14:paraId="6035E8DE" w14:textId="77777777" w:rsidR="00A5142D" w:rsidRDefault="00A5142D" w:rsidP="00A5142D">
      <w:pPr>
        <w:spacing w:after="200" w:line="276" w:lineRule="auto"/>
        <w:rPr>
          <w:noProof/>
        </w:rPr>
      </w:pPr>
      <w:r>
        <w:rPr>
          <w:noProof/>
        </w:rPr>
        <w:t>Priority- 10                                                                                                                               Time Estimate-2 days</w:t>
      </w:r>
    </w:p>
    <w:p w14:paraId="52B48A25" w14:textId="77777777" w:rsidR="00804023" w:rsidRDefault="00804023" w:rsidP="00804023">
      <w:pPr>
        <w:spacing w:line="276" w:lineRule="auto"/>
        <w:jc w:val="both"/>
        <w:rPr>
          <w:rFonts w:ascii="Arial" w:hAnsi="Arial" w:cs="Arial"/>
          <w:sz w:val="20"/>
          <w:lang w:val="en-AU"/>
        </w:rPr>
      </w:pPr>
    </w:p>
    <w:p w14:paraId="7324828F" w14:textId="77777777" w:rsidR="00804023" w:rsidRDefault="00804023" w:rsidP="00804023">
      <w:pPr>
        <w:spacing w:line="276" w:lineRule="auto"/>
        <w:jc w:val="both"/>
        <w:rPr>
          <w:rFonts w:ascii="Arial" w:hAnsi="Arial" w:cs="Arial"/>
          <w:sz w:val="20"/>
          <w:lang w:val="en-AU"/>
        </w:rPr>
      </w:pPr>
    </w:p>
    <w:p w14:paraId="5AB18EF9" w14:textId="77777777" w:rsidR="00804023" w:rsidRDefault="00804023" w:rsidP="00804023">
      <w:pPr>
        <w:spacing w:line="276" w:lineRule="auto"/>
        <w:jc w:val="both"/>
        <w:rPr>
          <w:rFonts w:ascii="Arial" w:hAnsi="Arial" w:cs="Arial"/>
          <w:sz w:val="20"/>
          <w:lang w:val="en-AU"/>
        </w:rPr>
      </w:pPr>
    </w:p>
    <w:p w14:paraId="68C6DD5E" w14:textId="77777777" w:rsidR="00804023" w:rsidRDefault="00804023" w:rsidP="00804023">
      <w:pPr>
        <w:spacing w:line="276" w:lineRule="auto"/>
        <w:jc w:val="both"/>
        <w:rPr>
          <w:rFonts w:ascii="Arial" w:hAnsi="Arial" w:cs="Arial"/>
          <w:sz w:val="20"/>
          <w:lang w:val="en-AU"/>
        </w:rPr>
      </w:pPr>
    </w:p>
    <w:p w14:paraId="3027431B" w14:textId="77777777" w:rsidR="00804023" w:rsidRDefault="00804023" w:rsidP="00804023">
      <w:pPr>
        <w:spacing w:line="276" w:lineRule="auto"/>
        <w:jc w:val="both"/>
        <w:rPr>
          <w:rFonts w:ascii="Arial" w:hAnsi="Arial" w:cs="Arial"/>
          <w:sz w:val="20"/>
          <w:lang w:val="en-AU"/>
        </w:rPr>
      </w:pPr>
    </w:p>
    <w:p w14:paraId="27A26CF4" w14:textId="0113A18E" w:rsidR="00DA6931" w:rsidRPr="000E0E13" w:rsidRDefault="00DA6931" w:rsidP="00552E63">
      <w:pPr>
        <w:pStyle w:val="Body"/>
        <w:numPr>
          <w:ilvl w:val="0"/>
          <w:numId w:val="13"/>
        </w:numPr>
        <w:spacing w:line="276" w:lineRule="auto"/>
        <w:jc w:val="both"/>
        <w:rPr>
          <w:rFonts w:ascii="Arial" w:hAnsi="Arial" w:cs="Arial"/>
          <w:sz w:val="20"/>
          <w:lang w:val="en-AU"/>
        </w:rPr>
      </w:pPr>
      <w:r w:rsidRPr="000E0E13">
        <w:rPr>
          <w:rFonts w:ascii="Arial" w:hAnsi="Arial" w:cs="Arial"/>
          <w:sz w:val="20"/>
          <w:lang w:val="en-AU"/>
        </w:rPr>
        <w:t>BUDGET</w:t>
      </w:r>
    </w:p>
    <w:p w14:paraId="1D3A9D7E" w14:textId="77777777" w:rsidR="001C78BA" w:rsidRDefault="001C78BA" w:rsidP="00252C1D">
      <w:pPr>
        <w:pStyle w:val="ListParagraph"/>
        <w:spacing w:line="276" w:lineRule="auto"/>
        <w:ind w:left="360" w:firstLine="360"/>
        <w:jc w:val="both"/>
        <w:rPr>
          <w:rFonts w:ascii="Arial" w:hAnsi="Arial" w:cs="Arial"/>
          <w:sz w:val="20"/>
          <w:lang w:val="en-AU"/>
        </w:rPr>
      </w:pPr>
    </w:p>
    <w:p w14:paraId="6CB89DDF" w14:textId="77777777" w:rsidR="0063530D" w:rsidRDefault="001C78BA" w:rsidP="001C78BA">
      <w:pPr>
        <w:pStyle w:val="ListParagraph"/>
        <w:spacing w:line="276" w:lineRule="auto"/>
        <w:ind w:left="0" w:firstLine="709"/>
        <w:jc w:val="both"/>
        <w:rPr>
          <w:rFonts w:ascii="Arial" w:hAnsi="Arial" w:cs="Arial"/>
          <w:sz w:val="20"/>
          <w:lang w:val="en-AU"/>
        </w:rPr>
      </w:pPr>
      <w:r>
        <w:rPr>
          <w:rFonts w:ascii="Arial" w:hAnsi="Arial" w:cs="Arial"/>
          <w:sz w:val="20"/>
          <w:lang w:val="en-AU"/>
        </w:rPr>
        <w:t xml:space="preserve">a) </w:t>
      </w:r>
      <w:r w:rsidR="00352879">
        <w:rPr>
          <w:rFonts w:ascii="Arial" w:hAnsi="Arial" w:cs="Arial"/>
          <w:sz w:val="20"/>
          <w:lang w:val="en-AU"/>
        </w:rPr>
        <w:t>The d</w:t>
      </w:r>
      <w:r w:rsidR="00E55C72" w:rsidRPr="000E0E13">
        <w:rPr>
          <w:rFonts w:ascii="Arial" w:hAnsi="Arial" w:cs="Arial"/>
          <w:sz w:val="20"/>
          <w:lang w:val="en-AU"/>
        </w:rPr>
        <w:t>eliverables</w:t>
      </w:r>
      <w:r w:rsidR="002C389D" w:rsidRPr="000E0E13">
        <w:rPr>
          <w:rFonts w:ascii="Arial" w:hAnsi="Arial" w:cs="Arial"/>
          <w:sz w:val="20"/>
          <w:lang w:val="en-AU"/>
        </w:rPr>
        <w:t xml:space="preserve"> </w:t>
      </w:r>
      <w:r w:rsidR="00180781" w:rsidRPr="000E0E13">
        <w:rPr>
          <w:rFonts w:ascii="Arial" w:hAnsi="Arial" w:cs="Arial"/>
          <w:sz w:val="20"/>
          <w:lang w:val="en-AU"/>
        </w:rPr>
        <w:t>are</w:t>
      </w:r>
      <w:r w:rsidR="00E55C72" w:rsidRPr="000E0E13">
        <w:rPr>
          <w:rFonts w:ascii="Arial" w:hAnsi="Arial" w:cs="Arial"/>
          <w:sz w:val="20"/>
          <w:lang w:val="en-AU"/>
        </w:rPr>
        <w:t xml:space="preserve"> </w:t>
      </w:r>
      <w:r w:rsidR="002C389D" w:rsidRPr="000E0E13">
        <w:rPr>
          <w:rFonts w:ascii="Arial" w:hAnsi="Arial" w:cs="Arial"/>
          <w:sz w:val="20"/>
          <w:lang w:val="en-AU"/>
        </w:rPr>
        <w:t>offered</w:t>
      </w:r>
      <w:r w:rsidR="00E55C72" w:rsidRPr="000E0E13">
        <w:rPr>
          <w:rFonts w:ascii="Arial" w:hAnsi="Arial" w:cs="Arial"/>
          <w:sz w:val="20"/>
          <w:lang w:val="en-AU"/>
        </w:rPr>
        <w:t xml:space="preserve"> free of charge by the James Cook University Brisbane</w:t>
      </w:r>
      <w:r w:rsidR="00180781" w:rsidRPr="000E0E13">
        <w:rPr>
          <w:rFonts w:ascii="Arial" w:hAnsi="Arial" w:cs="Arial"/>
          <w:sz w:val="20"/>
          <w:lang w:val="en-AU"/>
        </w:rPr>
        <w:t xml:space="preserve"> to the Client</w:t>
      </w:r>
      <w:r w:rsidR="009C0433" w:rsidRPr="000E0E13">
        <w:rPr>
          <w:rFonts w:ascii="Arial" w:hAnsi="Arial" w:cs="Arial"/>
          <w:sz w:val="20"/>
          <w:lang w:val="en-AU"/>
        </w:rPr>
        <w:t xml:space="preserve"> through the work of the Developers</w:t>
      </w:r>
      <w:r w:rsidR="00E55C72" w:rsidRPr="000E0E13">
        <w:rPr>
          <w:rFonts w:ascii="Arial" w:hAnsi="Arial" w:cs="Arial"/>
          <w:sz w:val="20"/>
          <w:lang w:val="en-AU"/>
        </w:rPr>
        <w:t xml:space="preserve">. </w:t>
      </w:r>
      <w:r w:rsidR="006A0208" w:rsidRPr="000E0E13">
        <w:rPr>
          <w:rFonts w:ascii="Arial" w:hAnsi="Arial" w:cs="Arial"/>
          <w:sz w:val="20"/>
          <w:lang w:val="en-AU"/>
        </w:rPr>
        <w:t>The</w:t>
      </w:r>
      <w:r w:rsidR="00E55C72" w:rsidRPr="000E0E13">
        <w:rPr>
          <w:rFonts w:ascii="Arial" w:hAnsi="Arial" w:cs="Arial"/>
          <w:sz w:val="20"/>
          <w:lang w:val="en-AU"/>
        </w:rPr>
        <w:t xml:space="preserve"> </w:t>
      </w:r>
      <w:r w:rsidR="002C389D" w:rsidRPr="000E0E13">
        <w:rPr>
          <w:rFonts w:ascii="Arial" w:hAnsi="Arial" w:cs="Arial"/>
          <w:sz w:val="20"/>
          <w:lang w:val="en-AU"/>
        </w:rPr>
        <w:t>C</w:t>
      </w:r>
      <w:r w:rsidR="00E55C72" w:rsidRPr="000E0E13">
        <w:rPr>
          <w:rFonts w:ascii="Arial" w:hAnsi="Arial" w:cs="Arial"/>
          <w:sz w:val="20"/>
          <w:lang w:val="en-AU"/>
        </w:rPr>
        <w:t xml:space="preserve">lient </w:t>
      </w:r>
      <w:r w:rsidR="006A0208" w:rsidRPr="000E0E13">
        <w:rPr>
          <w:rFonts w:ascii="Arial" w:hAnsi="Arial" w:cs="Arial"/>
          <w:sz w:val="20"/>
          <w:lang w:val="en-AU"/>
        </w:rPr>
        <w:t xml:space="preserve">may </w:t>
      </w:r>
      <w:r w:rsidR="002C389D" w:rsidRPr="000E0E13">
        <w:rPr>
          <w:rFonts w:ascii="Arial" w:hAnsi="Arial" w:cs="Arial"/>
          <w:sz w:val="20"/>
          <w:lang w:val="en-AU"/>
        </w:rPr>
        <w:t>request</w:t>
      </w:r>
      <w:r w:rsidR="00E32959" w:rsidRPr="000E0E13">
        <w:rPr>
          <w:rFonts w:ascii="Arial" w:hAnsi="Arial" w:cs="Arial"/>
          <w:sz w:val="20"/>
          <w:lang w:val="en-AU"/>
        </w:rPr>
        <w:t xml:space="preserve"> </w:t>
      </w:r>
      <w:r w:rsidR="00180781" w:rsidRPr="000E0E13">
        <w:rPr>
          <w:rFonts w:ascii="Arial" w:hAnsi="Arial" w:cs="Arial"/>
          <w:sz w:val="20"/>
          <w:lang w:val="en-AU"/>
        </w:rPr>
        <w:t>the</w:t>
      </w:r>
      <w:r w:rsidR="00E32959" w:rsidRPr="000E0E13">
        <w:rPr>
          <w:rFonts w:ascii="Arial" w:hAnsi="Arial" w:cs="Arial"/>
          <w:sz w:val="20"/>
          <w:lang w:val="en-AU"/>
        </w:rPr>
        <w:t xml:space="preserve"> </w:t>
      </w:r>
      <w:r w:rsidR="00180781" w:rsidRPr="000E0E13">
        <w:rPr>
          <w:rFonts w:ascii="Arial" w:hAnsi="Arial" w:cs="Arial"/>
          <w:sz w:val="20"/>
          <w:lang w:val="en-AU"/>
        </w:rPr>
        <w:t>implementation of</w:t>
      </w:r>
      <w:r w:rsidR="00E32959" w:rsidRPr="000E0E13">
        <w:rPr>
          <w:rFonts w:ascii="Arial" w:hAnsi="Arial" w:cs="Arial"/>
          <w:sz w:val="20"/>
          <w:lang w:val="en-AU"/>
        </w:rPr>
        <w:t xml:space="preserve"> </w:t>
      </w:r>
      <w:r w:rsidR="00352879">
        <w:rPr>
          <w:rFonts w:ascii="Arial" w:hAnsi="Arial" w:cs="Arial"/>
          <w:sz w:val="20"/>
          <w:lang w:val="en-AU"/>
        </w:rPr>
        <w:t>requirements that are excluded from the list above</w:t>
      </w:r>
      <w:r w:rsidR="006A0208" w:rsidRPr="000E0E13">
        <w:rPr>
          <w:rFonts w:ascii="Arial" w:hAnsi="Arial" w:cs="Arial"/>
          <w:sz w:val="20"/>
          <w:lang w:val="en-AU"/>
        </w:rPr>
        <w:t>, but this is subject to payment</w:t>
      </w:r>
      <w:r w:rsidR="00292CC0" w:rsidRPr="000E0E13">
        <w:rPr>
          <w:rFonts w:ascii="Arial" w:hAnsi="Arial" w:cs="Arial"/>
          <w:sz w:val="20"/>
          <w:lang w:val="en-AU"/>
        </w:rPr>
        <w:t xml:space="preserve"> as further negotiated</w:t>
      </w:r>
      <w:r w:rsidR="006A0208" w:rsidRPr="000E0E13">
        <w:rPr>
          <w:rFonts w:ascii="Arial" w:hAnsi="Arial" w:cs="Arial"/>
          <w:sz w:val="20"/>
          <w:lang w:val="en-AU"/>
        </w:rPr>
        <w:t>.</w:t>
      </w:r>
    </w:p>
    <w:p w14:paraId="018D6F93" w14:textId="77777777" w:rsidR="00352879" w:rsidRPr="000E0E13" w:rsidRDefault="00352879" w:rsidP="00252C1D">
      <w:pPr>
        <w:pStyle w:val="ListParagraph"/>
        <w:spacing w:line="276" w:lineRule="auto"/>
        <w:ind w:left="360" w:firstLine="360"/>
        <w:jc w:val="both"/>
        <w:rPr>
          <w:rFonts w:ascii="Arial" w:hAnsi="Arial" w:cs="Arial"/>
          <w:sz w:val="20"/>
          <w:lang w:val="en-AU"/>
        </w:rPr>
      </w:pPr>
    </w:p>
    <w:p w14:paraId="29FDFBBF" w14:textId="77777777" w:rsidR="00292CC0" w:rsidRPr="000E0E13" w:rsidRDefault="001C78BA" w:rsidP="001C78BA">
      <w:pPr>
        <w:pStyle w:val="ListParagraph"/>
        <w:spacing w:line="276" w:lineRule="auto"/>
        <w:ind w:left="0" w:firstLine="709"/>
        <w:jc w:val="both"/>
        <w:rPr>
          <w:rFonts w:ascii="Arial" w:hAnsi="Arial" w:cs="Arial"/>
          <w:sz w:val="20"/>
          <w:lang w:val="en-AU"/>
        </w:rPr>
      </w:pPr>
      <w:r>
        <w:rPr>
          <w:rFonts w:ascii="Arial" w:hAnsi="Arial" w:cs="Arial"/>
          <w:sz w:val="20"/>
          <w:lang w:val="en-AU"/>
        </w:rPr>
        <w:t xml:space="preserve">b) </w:t>
      </w:r>
      <w:r w:rsidR="00292CC0" w:rsidRPr="000E0E13">
        <w:rPr>
          <w:rFonts w:ascii="Arial" w:hAnsi="Arial" w:cs="Arial"/>
          <w:sz w:val="20"/>
          <w:lang w:val="en-AU"/>
        </w:rPr>
        <w:t>Any third party resources</w:t>
      </w:r>
      <w:r w:rsidR="00BC0B41">
        <w:rPr>
          <w:rFonts w:ascii="Arial" w:hAnsi="Arial" w:cs="Arial"/>
          <w:sz w:val="20"/>
          <w:lang w:val="en-AU"/>
        </w:rPr>
        <w:t xml:space="preserve"> which are not freely available</w:t>
      </w:r>
      <w:r w:rsidR="00292CC0" w:rsidRPr="000E0E13">
        <w:rPr>
          <w:rFonts w:ascii="Arial" w:hAnsi="Arial" w:cs="Arial"/>
          <w:sz w:val="20"/>
          <w:lang w:val="en-AU"/>
        </w:rPr>
        <w:t>, such as templates, images, SSL certificates, licenses</w:t>
      </w:r>
      <w:r w:rsidR="00252C1D">
        <w:rPr>
          <w:rFonts w:ascii="Arial" w:hAnsi="Arial" w:cs="Arial"/>
          <w:sz w:val="20"/>
          <w:lang w:val="en-AU"/>
        </w:rPr>
        <w:t>, etc</w:t>
      </w:r>
      <w:r w:rsidR="00292CC0" w:rsidRPr="000E0E13">
        <w:rPr>
          <w:rFonts w:ascii="Arial" w:hAnsi="Arial" w:cs="Arial"/>
          <w:sz w:val="20"/>
          <w:lang w:val="en-AU"/>
        </w:rPr>
        <w:t xml:space="preserve"> are to be </w:t>
      </w:r>
      <w:r w:rsidR="000D3615">
        <w:rPr>
          <w:rFonts w:ascii="Arial" w:hAnsi="Arial" w:cs="Arial"/>
          <w:sz w:val="20"/>
          <w:lang w:val="en-AU"/>
        </w:rPr>
        <w:t xml:space="preserve">purchased and </w:t>
      </w:r>
      <w:r w:rsidR="00292CC0" w:rsidRPr="000E0E13">
        <w:rPr>
          <w:rFonts w:ascii="Arial" w:hAnsi="Arial" w:cs="Arial"/>
          <w:sz w:val="20"/>
          <w:lang w:val="en-AU"/>
        </w:rPr>
        <w:t>delivered by the Client.</w:t>
      </w:r>
    </w:p>
    <w:p w14:paraId="0FAFA1B6" w14:textId="77777777" w:rsidR="006D3387" w:rsidRPr="000E0E13" w:rsidRDefault="006D3387" w:rsidP="00CF1131">
      <w:pPr>
        <w:pStyle w:val="ListParagraph"/>
        <w:spacing w:line="276" w:lineRule="auto"/>
        <w:jc w:val="both"/>
        <w:rPr>
          <w:rFonts w:ascii="Arial" w:hAnsi="Arial" w:cs="Arial"/>
          <w:sz w:val="20"/>
          <w:lang w:val="en-AU"/>
        </w:rPr>
      </w:pPr>
    </w:p>
    <w:p w14:paraId="5FDB817E" w14:textId="77777777" w:rsidR="00292CC0" w:rsidRPr="000E0E13" w:rsidRDefault="00292CC0" w:rsidP="00CF1131">
      <w:pPr>
        <w:pStyle w:val="ListParagraph"/>
        <w:spacing w:line="276" w:lineRule="auto"/>
        <w:jc w:val="both"/>
        <w:rPr>
          <w:rFonts w:ascii="Arial" w:hAnsi="Arial" w:cs="Arial"/>
          <w:sz w:val="20"/>
          <w:lang w:val="en-AU"/>
        </w:rPr>
      </w:pPr>
    </w:p>
    <w:p w14:paraId="0303B414" w14:textId="77777777" w:rsidR="00DA6931" w:rsidRPr="00252C1D" w:rsidRDefault="00252C1D" w:rsidP="004B2D58">
      <w:pPr>
        <w:pStyle w:val="Body"/>
        <w:numPr>
          <w:ilvl w:val="0"/>
          <w:numId w:val="29"/>
        </w:numPr>
        <w:spacing w:line="276" w:lineRule="auto"/>
        <w:jc w:val="both"/>
        <w:rPr>
          <w:rFonts w:ascii="Arial" w:hAnsi="Arial" w:cs="Arial"/>
          <w:bCs/>
          <w:sz w:val="20"/>
          <w:lang w:val="en-AU"/>
        </w:rPr>
      </w:pPr>
      <w:r>
        <w:rPr>
          <w:rFonts w:ascii="Arial" w:hAnsi="Arial" w:cs="Arial"/>
          <w:bCs/>
          <w:sz w:val="20"/>
          <w:lang w:val="en-AU"/>
        </w:rPr>
        <w:t>INTELLECTUAL PROPERTY</w:t>
      </w:r>
    </w:p>
    <w:p w14:paraId="40201146" w14:textId="77777777" w:rsidR="001C78BA" w:rsidRDefault="001C78BA" w:rsidP="00AF4B86">
      <w:pPr>
        <w:pStyle w:val="Body"/>
        <w:spacing w:line="276" w:lineRule="auto"/>
        <w:ind w:firstLine="720"/>
        <w:jc w:val="both"/>
        <w:rPr>
          <w:rFonts w:ascii="Arial" w:hAnsi="Arial" w:cs="Arial"/>
          <w:sz w:val="20"/>
          <w:lang w:val="en-AU"/>
        </w:rPr>
      </w:pPr>
    </w:p>
    <w:p w14:paraId="29437224" w14:textId="77777777" w:rsidR="006E128F" w:rsidRDefault="001C78BA" w:rsidP="00AF4B86">
      <w:pPr>
        <w:pStyle w:val="Body"/>
        <w:spacing w:line="276" w:lineRule="auto"/>
        <w:ind w:firstLine="720"/>
        <w:jc w:val="both"/>
        <w:rPr>
          <w:rFonts w:ascii="Arial" w:hAnsi="Arial" w:cs="Arial"/>
          <w:sz w:val="20"/>
          <w:lang w:val="en-AU"/>
        </w:rPr>
      </w:pPr>
      <w:r>
        <w:rPr>
          <w:rFonts w:ascii="Arial" w:hAnsi="Arial" w:cs="Arial"/>
          <w:sz w:val="20"/>
          <w:lang w:val="en-AU"/>
        </w:rPr>
        <w:t xml:space="preserve">a) </w:t>
      </w:r>
      <w:r w:rsidR="00AF4B86" w:rsidRPr="000E0E13">
        <w:rPr>
          <w:rFonts w:ascii="Arial" w:hAnsi="Arial" w:cs="Arial"/>
          <w:sz w:val="20"/>
          <w:lang w:val="en-AU"/>
        </w:rPr>
        <w:t>Any idea or deliverable emerged during the implemen</w:t>
      </w:r>
      <w:r w:rsidR="00422280">
        <w:rPr>
          <w:rFonts w:ascii="Arial" w:hAnsi="Arial" w:cs="Arial"/>
          <w:sz w:val="20"/>
          <w:lang w:val="en-AU"/>
        </w:rPr>
        <w:t>tation of this project becomes Intellectual P</w:t>
      </w:r>
      <w:r w:rsidR="00AF4B86" w:rsidRPr="000E0E13">
        <w:rPr>
          <w:rFonts w:ascii="Arial" w:hAnsi="Arial" w:cs="Arial"/>
          <w:sz w:val="20"/>
          <w:lang w:val="en-AU"/>
        </w:rPr>
        <w:t xml:space="preserve">roperty of the Client. </w:t>
      </w:r>
      <w:r w:rsidR="0059583D">
        <w:rPr>
          <w:rFonts w:ascii="Arial" w:hAnsi="Arial" w:cs="Arial"/>
          <w:sz w:val="20"/>
          <w:lang w:val="en-AU"/>
        </w:rPr>
        <w:t xml:space="preserve">This applies to all development </w:t>
      </w:r>
      <w:r w:rsidR="00422280">
        <w:rPr>
          <w:rFonts w:ascii="Arial" w:hAnsi="Arial" w:cs="Arial"/>
          <w:sz w:val="20"/>
          <w:lang w:val="en-AU"/>
        </w:rPr>
        <w:t>iterations</w:t>
      </w:r>
      <w:r w:rsidR="0059583D">
        <w:rPr>
          <w:rFonts w:ascii="Arial" w:hAnsi="Arial" w:cs="Arial"/>
          <w:sz w:val="20"/>
          <w:lang w:val="en-AU"/>
        </w:rPr>
        <w:t>.</w:t>
      </w:r>
    </w:p>
    <w:p w14:paraId="1B7E930A" w14:textId="77777777" w:rsidR="000D3615" w:rsidRDefault="000D3615" w:rsidP="00AF4B86">
      <w:pPr>
        <w:pStyle w:val="Body"/>
        <w:spacing w:line="276" w:lineRule="auto"/>
        <w:ind w:firstLine="720"/>
        <w:jc w:val="both"/>
        <w:rPr>
          <w:rFonts w:ascii="Arial" w:hAnsi="Arial" w:cs="Arial"/>
          <w:sz w:val="20"/>
          <w:lang w:val="en-AU"/>
        </w:rPr>
      </w:pPr>
    </w:p>
    <w:p w14:paraId="61DBB6CE" w14:textId="77777777" w:rsidR="00AF4B86" w:rsidRPr="000E0E13" w:rsidRDefault="001C78BA" w:rsidP="00AF4B86">
      <w:pPr>
        <w:pStyle w:val="Body"/>
        <w:spacing w:line="276" w:lineRule="auto"/>
        <w:ind w:firstLine="720"/>
        <w:jc w:val="both"/>
        <w:rPr>
          <w:rFonts w:ascii="Arial" w:hAnsi="Arial" w:cs="Arial"/>
          <w:sz w:val="20"/>
          <w:lang w:val="en-AU"/>
        </w:rPr>
      </w:pPr>
      <w:r>
        <w:rPr>
          <w:rFonts w:ascii="Arial" w:hAnsi="Arial" w:cs="Arial"/>
          <w:sz w:val="20"/>
          <w:lang w:val="en-AU"/>
        </w:rPr>
        <w:t xml:space="preserve">b) </w:t>
      </w:r>
      <w:r w:rsidR="00AF4B86" w:rsidRPr="000E0E13">
        <w:rPr>
          <w:rFonts w:ascii="Arial" w:hAnsi="Arial" w:cs="Arial"/>
          <w:sz w:val="20"/>
          <w:lang w:val="en-AU"/>
        </w:rPr>
        <w:t>Third party resources used (template</w:t>
      </w:r>
      <w:r w:rsidR="00422280">
        <w:rPr>
          <w:rFonts w:ascii="Arial" w:hAnsi="Arial" w:cs="Arial"/>
          <w:sz w:val="20"/>
          <w:lang w:val="en-AU"/>
        </w:rPr>
        <w:t>s</w:t>
      </w:r>
      <w:r w:rsidR="00AF4B86" w:rsidRPr="000E0E13">
        <w:rPr>
          <w:rFonts w:ascii="Arial" w:hAnsi="Arial" w:cs="Arial"/>
          <w:sz w:val="20"/>
          <w:lang w:val="en-AU"/>
        </w:rPr>
        <w:t>,</w:t>
      </w:r>
      <w:r w:rsidR="00422280">
        <w:rPr>
          <w:rFonts w:ascii="Arial" w:hAnsi="Arial" w:cs="Arial"/>
          <w:sz w:val="20"/>
          <w:lang w:val="en-AU"/>
        </w:rPr>
        <w:t xml:space="preserve"> themes,</w:t>
      </w:r>
      <w:r w:rsidR="00AF4B86" w:rsidRPr="000E0E13">
        <w:rPr>
          <w:rFonts w:ascii="Arial" w:hAnsi="Arial" w:cs="Arial"/>
          <w:sz w:val="20"/>
          <w:lang w:val="en-AU"/>
        </w:rPr>
        <w:t xml:space="preserve"> Google</w:t>
      </w:r>
      <w:r>
        <w:rPr>
          <w:rFonts w:ascii="Arial" w:hAnsi="Arial" w:cs="Arial"/>
          <w:sz w:val="20"/>
          <w:lang w:val="en-AU"/>
        </w:rPr>
        <w:t xml:space="preserve"> Maps etc.) are subject to the T</w:t>
      </w:r>
      <w:r w:rsidR="00AF4B86" w:rsidRPr="000E0E13">
        <w:rPr>
          <w:rFonts w:ascii="Arial" w:hAnsi="Arial" w:cs="Arial"/>
          <w:sz w:val="20"/>
          <w:lang w:val="en-AU"/>
        </w:rPr>
        <w:t xml:space="preserve">erms and </w:t>
      </w:r>
      <w:r>
        <w:rPr>
          <w:rFonts w:ascii="Arial" w:hAnsi="Arial" w:cs="Arial"/>
          <w:sz w:val="20"/>
          <w:lang w:val="en-AU"/>
        </w:rPr>
        <w:t>Conditions of their O</w:t>
      </w:r>
      <w:r w:rsidR="00AF4B86" w:rsidRPr="000E0E13">
        <w:rPr>
          <w:rFonts w:ascii="Arial" w:hAnsi="Arial" w:cs="Arial"/>
          <w:sz w:val="20"/>
          <w:lang w:val="en-AU"/>
        </w:rPr>
        <w:t>wner.</w:t>
      </w:r>
    </w:p>
    <w:p w14:paraId="4500E450" w14:textId="77777777" w:rsidR="00B652BB" w:rsidRDefault="00B652BB" w:rsidP="00CF1131">
      <w:pPr>
        <w:pStyle w:val="Body"/>
        <w:spacing w:line="276" w:lineRule="auto"/>
        <w:ind w:left="720"/>
        <w:jc w:val="both"/>
        <w:rPr>
          <w:rFonts w:ascii="Arial" w:hAnsi="Arial" w:cs="Arial"/>
          <w:sz w:val="20"/>
          <w:lang w:val="en-AU"/>
        </w:rPr>
      </w:pPr>
    </w:p>
    <w:p w14:paraId="4E43A4FB" w14:textId="77777777" w:rsidR="006B5360" w:rsidRDefault="006B5360" w:rsidP="00CF1131">
      <w:pPr>
        <w:pStyle w:val="Body"/>
        <w:spacing w:line="276" w:lineRule="auto"/>
        <w:ind w:left="720"/>
        <w:jc w:val="both"/>
        <w:rPr>
          <w:rFonts w:ascii="Arial" w:hAnsi="Arial" w:cs="Arial"/>
          <w:sz w:val="20"/>
          <w:lang w:val="en-AU"/>
        </w:rPr>
      </w:pPr>
    </w:p>
    <w:p w14:paraId="141D1BCF" w14:textId="77777777" w:rsidR="005678B5" w:rsidRDefault="001C78BA" w:rsidP="004B2D58">
      <w:pPr>
        <w:pStyle w:val="Body"/>
        <w:numPr>
          <w:ilvl w:val="0"/>
          <w:numId w:val="29"/>
        </w:numPr>
        <w:spacing w:line="276" w:lineRule="auto"/>
        <w:jc w:val="both"/>
        <w:rPr>
          <w:rFonts w:ascii="Arial" w:hAnsi="Arial" w:cs="Arial"/>
          <w:sz w:val="20"/>
          <w:lang w:val="en-AU"/>
        </w:rPr>
      </w:pPr>
      <w:r>
        <w:rPr>
          <w:rFonts w:ascii="Arial" w:hAnsi="Arial" w:cs="Arial"/>
          <w:sz w:val="20"/>
          <w:lang w:val="en-AU"/>
        </w:rPr>
        <w:t>PROJECT COMMENCEMENT</w:t>
      </w:r>
    </w:p>
    <w:p w14:paraId="3BC099E2" w14:textId="77777777" w:rsidR="001C78BA" w:rsidRPr="000E0E13" w:rsidRDefault="001C78BA" w:rsidP="001C78BA">
      <w:pPr>
        <w:pStyle w:val="Body"/>
        <w:spacing w:line="276" w:lineRule="auto"/>
        <w:ind w:left="720"/>
        <w:jc w:val="both"/>
        <w:rPr>
          <w:rFonts w:ascii="Arial" w:hAnsi="Arial" w:cs="Arial"/>
          <w:sz w:val="20"/>
          <w:lang w:val="en-AU"/>
        </w:rPr>
      </w:pPr>
    </w:p>
    <w:p w14:paraId="66DC4A17" w14:textId="77777777" w:rsidR="00DA5E7D" w:rsidRPr="000E0E13" w:rsidRDefault="00DA5E7D" w:rsidP="001C78BA">
      <w:pPr>
        <w:pStyle w:val="Body"/>
        <w:spacing w:line="276" w:lineRule="auto"/>
        <w:ind w:firstLine="720"/>
        <w:jc w:val="both"/>
        <w:rPr>
          <w:rFonts w:ascii="Arial" w:hAnsi="Arial" w:cs="Arial"/>
          <w:sz w:val="20"/>
          <w:lang w:val="en-AU"/>
        </w:rPr>
      </w:pPr>
      <w:r w:rsidRPr="000E0E13">
        <w:rPr>
          <w:rFonts w:ascii="Arial" w:hAnsi="Arial" w:cs="Arial"/>
          <w:sz w:val="20"/>
          <w:lang w:val="en-AU"/>
        </w:rPr>
        <w:t xml:space="preserve">This agreement was signed today, </w:t>
      </w:r>
      <w:r w:rsidR="004B2D58" w:rsidRPr="004B2D58">
        <w:rPr>
          <w:rFonts w:ascii="Arial" w:hAnsi="Arial" w:cs="Arial"/>
          <w:sz w:val="20"/>
          <w:lang w:val="en-AU"/>
        </w:rPr>
        <w:t>19</w:t>
      </w:r>
      <w:r w:rsidR="004B2D58" w:rsidRPr="004B2D58">
        <w:rPr>
          <w:rFonts w:ascii="Arial" w:hAnsi="Arial" w:cs="Arial"/>
          <w:sz w:val="20"/>
          <w:vertAlign w:val="superscript"/>
          <w:lang w:val="en-AU"/>
        </w:rPr>
        <w:t>th</w:t>
      </w:r>
      <w:r w:rsidR="004B2D58" w:rsidRPr="004B2D58">
        <w:rPr>
          <w:rFonts w:ascii="Arial" w:hAnsi="Arial" w:cs="Arial"/>
          <w:sz w:val="20"/>
          <w:lang w:val="en-AU"/>
        </w:rPr>
        <w:t xml:space="preserve"> of April 2018</w:t>
      </w:r>
      <w:r w:rsidRPr="000E0E13">
        <w:rPr>
          <w:rFonts w:ascii="Arial" w:hAnsi="Arial" w:cs="Arial"/>
          <w:sz w:val="20"/>
          <w:lang w:val="en-AU"/>
        </w:rPr>
        <w:t>, between the two parties</w:t>
      </w:r>
      <w:r w:rsidR="000E0E13" w:rsidRPr="000E0E13">
        <w:rPr>
          <w:rFonts w:ascii="Arial" w:hAnsi="Arial" w:cs="Arial"/>
          <w:sz w:val="20"/>
          <w:lang w:val="en-AU"/>
        </w:rPr>
        <w:t>, leading to the project’s commencement</w:t>
      </w:r>
      <w:r w:rsidRPr="000E0E13">
        <w:rPr>
          <w:rFonts w:ascii="Arial" w:hAnsi="Arial" w:cs="Arial"/>
          <w:sz w:val="20"/>
          <w:lang w:val="en-AU"/>
        </w:rPr>
        <w:t>:</w:t>
      </w:r>
    </w:p>
    <w:p w14:paraId="2C135023" w14:textId="77777777" w:rsidR="00DA5E7D" w:rsidRPr="000E0E13" w:rsidRDefault="00DA5E7D" w:rsidP="00CF1131">
      <w:pPr>
        <w:pStyle w:val="Body"/>
        <w:spacing w:line="276" w:lineRule="auto"/>
        <w:jc w:val="both"/>
        <w:rPr>
          <w:rFonts w:ascii="Arial" w:hAnsi="Arial" w:cs="Arial"/>
          <w:sz w:val="20"/>
          <w:lang w:val="en-AU"/>
        </w:rPr>
      </w:pPr>
    </w:p>
    <w:p w14:paraId="7BF62B3F" w14:textId="77777777" w:rsidR="000E0E13" w:rsidRPr="000E0E13" w:rsidRDefault="000E0E13" w:rsidP="00CF1131">
      <w:pPr>
        <w:pStyle w:val="Body"/>
        <w:spacing w:line="276" w:lineRule="auto"/>
        <w:jc w:val="both"/>
        <w:rPr>
          <w:rFonts w:ascii="Arial" w:hAnsi="Arial" w:cs="Arial"/>
          <w:sz w:val="20"/>
          <w:lang w:val="en-AU"/>
        </w:rPr>
      </w:pPr>
    </w:p>
    <w:p w14:paraId="2DE61C9A" w14:textId="77777777" w:rsidR="00A253E7" w:rsidRPr="00922F64" w:rsidRDefault="00A253E7" w:rsidP="003446AA">
      <w:pPr>
        <w:pStyle w:val="Body"/>
        <w:spacing w:line="276" w:lineRule="auto"/>
        <w:ind w:firstLine="720"/>
        <w:jc w:val="both"/>
        <w:rPr>
          <w:rFonts w:ascii="Arial" w:hAnsi="Arial" w:cs="Arial"/>
          <w:sz w:val="20"/>
        </w:rPr>
      </w:pPr>
      <w:r w:rsidRPr="000E0E13">
        <w:rPr>
          <w:rFonts w:ascii="Arial" w:hAnsi="Arial" w:cs="Arial"/>
          <w:sz w:val="20"/>
          <w:lang w:val="en-AU"/>
        </w:rPr>
        <w:t>Developer</w:t>
      </w:r>
      <w:r w:rsidR="0032764D" w:rsidRPr="000E0E13">
        <w:rPr>
          <w:rFonts w:ascii="Arial" w:hAnsi="Arial" w:cs="Arial"/>
          <w:sz w:val="20"/>
          <w:lang w:val="en-AU"/>
        </w:rPr>
        <w:t>s</w:t>
      </w:r>
      <w:r w:rsidR="005E151E" w:rsidRPr="000E0E13">
        <w:rPr>
          <w:rFonts w:ascii="Arial" w:hAnsi="Arial" w:cs="Arial"/>
          <w:sz w:val="20"/>
          <w:lang w:val="en-AU"/>
        </w:rPr>
        <w:t>,</w:t>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922F64">
        <w:rPr>
          <w:rFonts w:ascii="Arial" w:hAnsi="Arial" w:cs="Arial"/>
          <w:sz w:val="20"/>
        </w:rPr>
        <w:t>Client</w:t>
      </w:r>
      <w:r w:rsidR="005E151E" w:rsidRPr="00922F64">
        <w:rPr>
          <w:rFonts w:ascii="Arial" w:hAnsi="Arial" w:cs="Arial"/>
          <w:sz w:val="20"/>
        </w:rPr>
        <w:t>,</w:t>
      </w:r>
    </w:p>
    <w:p w14:paraId="6FE41E94" w14:textId="77777777" w:rsidR="004B2D58" w:rsidRPr="004B2D58" w:rsidRDefault="004B2D58" w:rsidP="003446AA">
      <w:pPr>
        <w:pStyle w:val="Body"/>
        <w:spacing w:line="276" w:lineRule="auto"/>
        <w:ind w:firstLine="720"/>
        <w:jc w:val="both"/>
        <w:rPr>
          <w:rFonts w:ascii="Arial" w:hAnsi="Arial" w:cs="Arial"/>
          <w:sz w:val="20"/>
          <w:lang w:val="en-AU"/>
        </w:rPr>
      </w:pPr>
      <w:r w:rsidRPr="004B2D58">
        <w:rPr>
          <w:rFonts w:ascii="Arial" w:hAnsi="Arial" w:cs="Arial"/>
          <w:sz w:val="20"/>
          <w:lang w:val="en-AU"/>
        </w:rPr>
        <w:t>Vinay Vardhan Reddy</w:t>
      </w:r>
    </w:p>
    <w:p w14:paraId="1D75FD6B" w14:textId="77777777" w:rsidR="004B2D58" w:rsidRPr="004B2D58" w:rsidRDefault="004B2D58" w:rsidP="003446AA">
      <w:pPr>
        <w:pStyle w:val="Body"/>
        <w:spacing w:line="276" w:lineRule="auto"/>
        <w:ind w:firstLine="720"/>
        <w:jc w:val="both"/>
        <w:rPr>
          <w:rFonts w:ascii="Arial" w:hAnsi="Arial" w:cs="Arial"/>
          <w:sz w:val="20"/>
          <w:lang w:val="en-AU"/>
        </w:rPr>
      </w:pPr>
      <w:r w:rsidRPr="004B2D58">
        <w:rPr>
          <w:rFonts w:ascii="Arial" w:hAnsi="Arial" w:cs="Arial"/>
          <w:sz w:val="20"/>
          <w:lang w:val="en-AU"/>
        </w:rPr>
        <w:t xml:space="preserve">Nitin Reddy </w:t>
      </w:r>
      <w:proofErr w:type="spellStart"/>
      <w:r w:rsidRPr="004B2D58">
        <w:rPr>
          <w:rFonts w:ascii="Arial" w:hAnsi="Arial" w:cs="Arial"/>
          <w:sz w:val="20"/>
          <w:lang w:val="en-AU"/>
        </w:rPr>
        <w:t>Tummala</w:t>
      </w:r>
      <w:proofErr w:type="spellEnd"/>
    </w:p>
    <w:p w14:paraId="5287A9D7" w14:textId="77777777" w:rsidR="004B2D58" w:rsidRPr="004B2D58" w:rsidRDefault="004B2D58" w:rsidP="003446AA">
      <w:pPr>
        <w:pStyle w:val="Body"/>
        <w:spacing w:line="276" w:lineRule="auto"/>
        <w:ind w:firstLine="720"/>
        <w:jc w:val="both"/>
        <w:rPr>
          <w:rFonts w:ascii="Arial" w:hAnsi="Arial" w:cs="Arial"/>
          <w:sz w:val="20"/>
          <w:lang w:val="en-AU"/>
        </w:rPr>
      </w:pPr>
      <w:proofErr w:type="spellStart"/>
      <w:r w:rsidRPr="004B2D58">
        <w:rPr>
          <w:rFonts w:ascii="Arial" w:hAnsi="Arial" w:cs="Arial"/>
          <w:sz w:val="20"/>
          <w:lang w:val="en-AU"/>
        </w:rPr>
        <w:t>Jilu</w:t>
      </w:r>
      <w:proofErr w:type="spellEnd"/>
      <w:r w:rsidRPr="004B2D58">
        <w:rPr>
          <w:rFonts w:ascii="Arial" w:hAnsi="Arial" w:cs="Arial"/>
          <w:sz w:val="20"/>
          <w:lang w:val="en-AU"/>
        </w:rPr>
        <w:t xml:space="preserve"> </w:t>
      </w:r>
      <w:proofErr w:type="spellStart"/>
      <w:r w:rsidRPr="004B2D58">
        <w:rPr>
          <w:rFonts w:ascii="Arial" w:hAnsi="Arial" w:cs="Arial"/>
          <w:sz w:val="20"/>
          <w:lang w:val="en-AU"/>
        </w:rPr>
        <w:t>Lalu</w:t>
      </w:r>
      <w:proofErr w:type="spellEnd"/>
    </w:p>
    <w:p w14:paraId="398B913F" w14:textId="77777777" w:rsidR="0032764D" w:rsidRPr="004B2D58" w:rsidRDefault="004B2D58" w:rsidP="003446AA">
      <w:pPr>
        <w:pStyle w:val="Body"/>
        <w:spacing w:line="276" w:lineRule="auto"/>
        <w:ind w:firstLine="720"/>
        <w:jc w:val="both"/>
        <w:rPr>
          <w:rFonts w:ascii="Arial" w:hAnsi="Arial" w:cs="Arial"/>
          <w:sz w:val="20"/>
          <w:lang w:val="en-AU"/>
        </w:rPr>
      </w:pPr>
      <w:r w:rsidRPr="004B2D58">
        <w:rPr>
          <w:rFonts w:ascii="Arial" w:hAnsi="Arial" w:cs="Arial"/>
          <w:sz w:val="20"/>
          <w:lang w:val="en-AU"/>
        </w:rPr>
        <w:t>Kurakula Ajay Babu</w:t>
      </w:r>
      <w:r w:rsidR="003446AA" w:rsidRPr="004B2D58">
        <w:rPr>
          <w:rFonts w:ascii="Arial" w:hAnsi="Arial" w:cs="Arial"/>
          <w:sz w:val="20"/>
          <w:lang w:val="en-AU"/>
        </w:rPr>
        <w:tab/>
      </w:r>
      <w:r w:rsidR="003446AA" w:rsidRPr="004B2D58">
        <w:rPr>
          <w:rFonts w:ascii="Arial" w:hAnsi="Arial" w:cs="Arial"/>
          <w:sz w:val="20"/>
          <w:lang w:val="en-AU"/>
        </w:rPr>
        <w:tab/>
      </w:r>
      <w:r w:rsidR="003446AA" w:rsidRPr="004B2D58">
        <w:rPr>
          <w:rFonts w:ascii="Arial" w:hAnsi="Arial" w:cs="Arial"/>
          <w:sz w:val="20"/>
          <w:lang w:val="en-AU"/>
        </w:rPr>
        <w:tab/>
      </w:r>
      <w:r w:rsidR="003446AA" w:rsidRPr="004B2D58">
        <w:rPr>
          <w:rFonts w:ascii="Arial" w:hAnsi="Arial" w:cs="Arial"/>
          <w:sz w:val="20"/>
          <w:lang w:val="en-AU"/>
        </w:rPr>
        <w:tab/>
      </w:r>
      <w:r w:rsidR="003446AA" w:rsidRPr="004B2D58">
        <w:rPr>
          <w:rFonts w:ascii="Arial" w:hAnsi="Arial" w:cs="Arial"/>
          <w:sz w:val="20"/>
          <w:lang w:val="en-AU"/>
        </w:rPr>
        <w:tab/>
      </w:r>
      <w:r w:rsidR="003446AA" w:rsidRPr="004B2D58">
        <w:rPr>
          <w:rFonts w:ascii="Arial" w:hAnsi="Arial" w:cs="Arial"/>
          <w:sz w:val="20"/>
          <w:lang w:val="en-AU"/>
        </w:rPr>
        <w:tab/>
      </w:r>
      <w:r w:rsidR="003446AA" w:rsidRPr="004B2D58">
        <w:rPr>
          <w:rFonts w:ascii="Arial" w:hAnsi="Arial" w:cs="Arial"/>
          <w:sz w:val="20"/>
          <w:lang w:val="en-AU"/>
        </w:rPr>
        <w:tab/>
      </w:r>
      <w:r w:rsidRPr="004B2D58">
        <w:rPr>
          <w:rFonts w:ascii="Arial" w:hAnsi="Arial" w:cs="Arial"/>
          <w:sz w:val="20"/>
          <w:lang w:val="en-AU"/>
        </w:rPr>
        <w:t xml:space="preserve"> Laura Antochi</w:t>
      </w:r>
    </w:p>
    <w:p w14:paraId="3A4FE631" w14:textId="77777777" w:rsidR="00A253E7" w:rsidRPr="0046333B" w:rsidRDefault="00A253E7" w:rsidP="00CF1131">
      <w:pPr>
        <w:pStyle w:val="Body"/>
        <w:spacing w:line="276" w:lineRule="auto"/>
        <w:jc w:val="both"/>
        <w:rPr>
          <w:rFonts w:ascii="Arial" w:hAnsi="Arial" w:cs="Arial"/>
          <w:sz w:val="20"/>
          <w:lang w:val="es-MX"/>
        </w:rPr>
      </w:pPr>
    </w:p>
    <w:p w14:paraId="263ECA82" w14:textId="77777777" w:rsidR="003446AA" w:rsidRPr="0046333B" w:rsidRDefault="003446AA" w:rsidP="00CF1131">
      <w:pPr>
        <w:pStyle w:val="Body"/>
        <w:spacing w:line="276" w:lineRule="auto"/>
        <w:jc w:val="both"/>
        <w:rPr>
          <w:rFonts w:ascii="Arial" w:hAnsi="Arial" w:cs="Arial"/>
          <w:sz w:val="20"/>
          <w:lang w:val="es-MX"/>
        </w:rPr>
      </w:pPr>
    </w:p>
    <w:p w14:paraId="51EB957F" w14:textId="77777777" w:rsidR="00A253E7" w:rsidRPr="000E0E13" w:rsidRDefault="00A253E7" w:rsidP="003446AA">
      <w:pPr>
        <w:pStyle w:val="Body"/>
        <w:spacing w:line="276" w:lineRule="auto"/>
        <w:ind w:firstLine="720"/>
        <w:jc w:val="both"/>
        <w:rPr>
          <w:rFonts w:ascii="Arial" w:hAnsi="Arial" w:cs="Arial"/>
          <w:sz w:val="20"/>
          <w:lang w:val="en-AU"/>
        </w:rPr>
      </w:pPr>
      <w:r w:rsidRPr="000E0E13">
        <w:rPr>
          <w:rFonts w:ascii="Arial" w:hAnsi="Arial" w:cs="Arial"/>
          <w:sz w:val="20"/>
          <w:lang w:val="en-AU"/>
        </w:rPr>
        <w:t xml:space="preserve">Signature </w:t>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0032764D" w:rsidRPr="000E0E13">
        <w:rPr>
          <w:rFonts w:ascii="Arial" w:hAnsi="Arial" w:cs="Arial"/>
          <w:sz w:val="20"/>
          <w:lang w:val="en-AU"/>
        </w:rPr>
        <w:tab/>
      </w:r>
      <w:r w:rsidRPr="000E0E13">
        <w:rPr>
          <w:rFonts w:ascii="Arial" w:hAnsi="Arial" w:cs="Arial"/>
          <w:sz w:val="20"/>
          <w:lang w:val="en-AU"/>
        </w:rPr>
        <w:t>Signature</w:t>
      </w:r>
    </w:p>
    <w:p w14:paraId="55D312C9" w14:textId="77777777" w:rsidR="00A253E7" w:rsidRPr="000E0E13" w:rsidRDefault="00A253E7" w:rsidP="00CF1131">
      <w:pPr>
        <w:pStyle w:val="Body"/>
        <w:spacing w:line="276" w:lineRule="auto"/>
        <w:jc w:val="both"/>
        <w:rPr>
          <w:rFonts w:ascii="Arial" w:hAnsi="Arial" w:cs="Arial"/>
          <w:sz w:val="20"/>
          <w:lang w:val="en-AU"/>
        </w:rPr>
      </w:pPr>
    </w:p>
    <w:p w14:paraId="1D848735" w14:textId="77777777" w:rsidR="00A253E7" w:rsidRPr="000E0E13" w:rsidRDefault="00A253E7" w:rsidP="00CF1131">
      <w:pPr>
        <w:pStyle w:val="Body"/>
        <w:spacing w:line="276" w:lineRule="auto"/>
        <w:jc w:val="both"/>
        <w:rPr>
          <w:rFonts w:ascii="Arial" w:hAnsi="Arial" w:cs="Arial"/>
          <w:sz w:val="20"/>
          <w:lang w:val="en-AU"/>
        </w:rPr>
      </w:pPr>
    </w:p>
    <w:p w14:paraId="0043BC19" w14:textId="77777777" w:rsidR="00A253E7" w:rsidRPr="000E0E13" w:rsidRDefault="00A253E7" w:rsidP="00CF1131">
      <w:pPr>
        <w:pStyle w:val="Body"/>
        <w:spacing w:line="276" w:lineRule="auto"/>
        <w:jc w:val="both"/>
        <w:rPr>
          <w:rFonts w:ascii="Arial" w:hAnsi="Arial" w:cs="Arial"/>
          <w:sz w:val="20"/>
          <w:lang w:val="en-AU"/>
        </w:rPr>
      </w:pPr>
    </w:p>
    <w:sectPr w:rsidR="00A253E7" w:rsidRPr="000E0E13" w:rsidSect="000D3615">
      <w:headerReference w:type="default" r:id="rId8"/>
      <w:footerReference w:type="even" r:id="rId9"/>
      <w:footerReference w:type="default" r:id="rId10"/>
      <w:pgSz w:w="11900" w:h="16840" w:code="9"/>
      <w:pgMar w:top="1446" w:right="1134" w:bottom="1134" w:left="1134" w:header="272"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EEF8C" w14:textId="77777777" w:rsidR="00E85992" w:rsidRDefault="00E85992">
      <w:r>
        <w:separator/>
      </w:r>
    </w:p>
  </w:endnote>
  <w:endnote w:type="continuationSeparator" w:id="0">
    <w:p w14:paraId="6248C7FF" w14:textId="77777777" w:rsidR="00E85992" w:rsidRDefault="00E8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2102218800"/>
      <w:docPartObj>
        <w:docPartGallery w:val="Page Numbers (Bottom of Page)"/>
        <w:docPartUnique/>
      </w:docPartObj>
    </w:sdtPr>
    <w:sdtEndPr/>
    <w:sdtContent>
      <w:sdt>
        <w:sdtPr>
          <w:rPr>
            <w:rFonts w:ascii="Arial" w:hAnsi="Arial" w:cs="Arial"/>
            <w:sz w:val="16"/>
            <w:szCs w:val="16"/>
          </w:rPr>
          <w:id w:val="-1175267611"/>
          <w:docPartObj>
            <w:docPartGallery w:val="Page Numbers (Top of Page)"/>
            <w:docPartUnique/>
          </w:docPartObj>
        </w:sdtPr>
        <w:sdtEndPr/>
        <w:sdtContent>
          <w:p w14:paraId="064C6CDA" w14:textId="77777777" w:rsidR="009C0433" w:rsidRPr="009C0433" w:rsidRDefault="009C0433">
            <w:pPr>
              <w:pStyle w:val="Footer"/>
              <w:jc w:val="right"/>
              <w:rPr>
                <w:rFonts w:ascii="Arial" w:hAnsi="Arial" w:cs="Arial"/>
                <w:sz w:val="16"/>
                <w:szCs w:val="16"/>
              </w:rPr>
            </w:pPr>
            <w:r w:rsidRPr="009C0433">
              <w:rPr>
                <w:rFonts w:ascii="Arial" w:hAnsi="Arial" w:cs="Arial"/>
                <w:sz w:val="16"/>
                <w:szCs w:val="16"/>
              </w:rPr>
              <w:t xml:space="preserve">Page </w:t>
            </w:r>
            <w:r w:rsidR="00A20B3E" w:rsidRPr="009C0433">
              <w:rPr>
                <w:rFonts w:ascii="Arial" w:hAnsi="Arial" w:cs="Arial"/>
                <w:b/>
                <w:bCs/>
                <w:sz w:val="16"/>
                <w:szCs w:val="16"/>
              </w:rPr>
              <w:fldChar w:fldCharType="begin"/>
            </w:r>
            <w:r w:rsidRPr="009C0433">
              <w:rPr>
                <w:rFonts w:ascii="Arial" w:hAnsi="Arial" w:cs="Arial"/>
                <w:b/>
                <w:bCs/>
                <w:sz w:val="16"/>
                <w:szCs w:val="16"/>
              </w:rPr>
              <w:instrText xml:space="preserve"> PAGE </w:instrText>
            </w:r>
            <w:r w:rsidR="00A20B3E" w:rsidRPr="009C0433">
              <w:rPr>
                <w:rFonts w:ascii="Arial" w:hAnsi="Arial" w:cs="Arial"/>
                <w:b/>
                <w:bCs/>
                <w:sz w:val="16"/>
                <w:szCs w:val="16"/>
              </w:rPr>
              <w:fldChar w:fldCharType="separate"/>
            </w:r>
            <w:r w:rsidR="000D3615">
              <w:rPr>
                <w:rFonts w:ascii="Arial" w:hAnsi="Arial" w:cs="Arial"/>
                <w:b/>
                <w:bCs/>
                <w:noProof/>
                <w:sz w:val="16"/>
                <w:szCs w:val="16"/>
              </w:rPr>
              <w:t>2</w:t>
            </w:r>
            <w:r w:rsidR="00A20B3E" w:rsidRPr="009C0433">
              <w:rPr>
                <w:rFonts w:ascii="Arial" w:hAnsi="Arial" w:cs="Arial"/>
                <w:b/>
                <w:bCs/>
                <w:sz w:val="16"/>
                <w:szCs w:val="16"/>
              </w:rPr>
              <w:fldChar w:fldCharType="end"/>
            </w:r>
            <w:r w:rsidRPr="009C0433">
              <w:rPr>
                <w:rFonts w:ascii="Arial" w:hAnsi="Arial" w:cs="Arial"/>
                <w:sz w:val="16"/>
                <w:szCs w:val="16"/>
              </w:rPr>
              <w:t xml:space="preserve"> of </w:t>
            </w:r>
            <w:r w:rsidR="00A20B3E" w:rsidRPr="009C0433">
              <w:rPr>
                <w:rFonts w:ascii="Arial" w:hAnsi="Arial" w:cs="Arial"/>
                <w:b/>
                <w:bCs/>
                <w:sz w:val="16"/>
                <w:szCs w:val="16"/>
              </w:rPr>
              <w:fldChar w:fldCharType="begin"/>
            </w:r>
            <w:r w:rsidRPr="009C0433">
              <w:rPr>
                <w:rFonts w:ascii="Arial" w:hAnsi="Arial" w:cs="Arial"/>
                <w:b/>
                <w:bCs/>
                <w:sz w:val="16"/>
                <w:szCs w:val="16"/>
              </w:rPr>
              <w:instrText xml:space="preserve"> NUMPAGES  </w:instrText>
            </w:r>
            <w:r w:rsidR="00A20B3E" w:rsidRPr="009C0433">
              <w:rPr>
                <w:rFonts w:ascii="Arial" w:hAnsi="Arial" w:cs="Arial"/>
                <w:b/>
                <w:bCs/>
                <w:sz w:val="16"/>
                <w:szCs w:val="16"/>
              </w:rPr>
              <w:fldChar w:fldCharType="separate"/>
            </w:r>
            <w:r w:rsidR="000D3615">
              <w:rPr>
                <w:rFonts w:ascii="Arial" w:hAnsi="Arial" w:cs="Arial"/>
                <w:b/>
                <w:bCs/>
                <w:noProof/>
                <w:sz w:val="16"/>
                <w:szCs w:val="16"/>
              </w:rPr>
              <w:t>3</w:t>
            </w:r>
            <w:r w:rsidR="00A20B3E" w:rsidRPr="009C0433">
              <w:rPr>
                <w:rFonts w:ascii="Arial" w:hAnsi="Arial" w:cs="Arial"/>
                <w:b/>
                <w:bCs/>
                <w:sz w:val="16"/>
                <w:szCs w:val="16"/>
              </w:rPr>
              <w:fldChar w:fldCharType="end"/>
            </w:r>
          </w:p>
        </w:sdtContent>
      </w:sdt>
    </w:sdtContent>
  </w:sdt>
  <w:p w14:paraId="3CF892A7" w14:textId="77777777" w:rsidR="00CD2E4A" w:rsidRDefault="00CD2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imes New Roman" w:hAnsi="Times New Roman"/>
        <w:color w:val="auto"/>
        <w:szCs w:val="24"/>
      </w:rPr>
      <w:id w:val="553430946"/>
      <w:docPartObj>
        <w:docPartGallery w:val="Page Numbers (Bottom of Page)"/>
        <w:docPartUnique/>
      </w:docPartObj>
    </w:sdtPr>
    <w:sdtEndPr>
      <w:rPr>
        <w:rFonts w:ascii="Arial" w:hAnsi="Arial" w:cs="Arial"/>
        <w:sz w:val="16"/>
        <w:szCs w:val="16"/>
      </w:rPr>
    </w:sdtEndPr>
    <w:sdtContent>
      <w:sdt>
        <w:sdtPr>
          <w:rPr>
            <w:rFonts w:ascii="Arial" w:eastAsia="Times New Roman" w:hAnsi="Arial" w:cs="Arial"/>
            <w:color w:val="auto"/>
            <w:sz w:val="16"/>
            <w:szCs w:val="16"/>
          </w:rPr>
          <w:id w:val="860082579"/>
          <w:docPartObj>
            <w:docPartGallery w:val="Page Numbers (Top of Page)"/>
            <w:docPartUnique/>
          </w:docPartObj>
        </w:sdtPr>
        <w:sdtEndPr/>
        <w:sdtContent>
          <w:p w14:paraId="6A1CB79E" w14:textId="77777777" w:rsidR="009C0433" w:rsidRPr="009C0433" w:rsidRDefault="009C0433" w:rsidP="009C0433">
            <w:pPr>
              <w:pStyle w:val="Body"/>
              <w:spacing w:line="276" w:lineRule="auto"/>
              <w:rPr>
                <w:rFonts w:ascii="Arial" w:hAnsi="Arial" w:cs="Arial"/>
                <w:bCs/>
                <w:sz w:val="16"/>
                <w:szCs w:val="16"/>
                <w:lang w:val="en-AU"/>
              </w:rPr>
            </w:pPr>
          </w:p>
          <w:p w14:paraId="6ABD1B43" w14:textId="77777777" w:rsidR="009C0433" w:rsidRPr="009C0433" w:rsidRDefault="009C0433">
            <w:pPr>
              <w:pStyle w:val="Footer"/>
              <w:jc w:val="right"/>
              <w:rPr>
                <w:rFonts w:ascii="Arial" w:hAnsi="Arial" w:cs="Arial"/>
                <w:sz w:val="16"/>
                <w:szCs w:val="16"/>
              </w:rPr>
            </w:pPr>
            <w:r w:rsidRPr="009C0433">
              <w:rPr>
                <w:rFonts w:ascii="Arial" w:hAnsi="Arial" w:cs="Arial"/>
                <w:sz w:val="16"/>
                <w:szCs w:val="16"/>
              </w:rPr>
              <w:t xml:space="preserve">Page </w:t>
            </w:r>
            <w:r w:rsidR="00A20B3E" w:rsidRPr="009C0433">
              <w:rPr>
                <w:rFonts w:ascii="Arial" w:hAnsi="Arial" w:cs="Arial"/>
                <w:b/>
                <w:bCs/>
                <w:sz w:val="16"/>
                <w:szCs w:val="16"/>
              </w:rPr>
              <w:fldChar w:fldCharType="begin"/>
            </w:r>
            <w:r w:rsidRPr="009C0433">
              <w:rPr>
                <w:rFonts w:ascii="Arial" w:hAnsi="Arial" w:cs="Arial"/>
                <w:b/>
                <w:bCs/>
                <w:sz w:val="16"/>
                <w:szCs w:val="16"/>
              </w:rPr>
              <w:instrText xml:space="preserve"> PAGE </w:instrText>
            </w:r>
            <w:r w:rsidR="00A20B3E" w:rsidRPr="009C0433">
              <w:rPr>
                <w:rFonts w:ascii="Arial" w:hAnsi="Arial" w:cs="Arial"/>
                <w:b/>
                <w:bCs/>
                <w:sz w:val="16"/>
                <w:szCs w:val="16"/>
              </w:rPr>
              <w:fldChar w:fldCharType="separate"/>
            </w:r>
            <w:r w:rsidR="004B2D58">
              <w:rPr>
                <w:rFonts w:ascii="Arial" w:hAnsi="Arial" w:cs="Arial"/>
                <w:b/>
                <w:bCs/>
                <w:noProof/>
                <w:sz w:val="16"/>
                <w:szCs w:val="16"/>
              </w:rPr>
              <w:t>4</w:t>
            </w:r>
            <w:r w:rsidR="00A20B3E" w:rsidRPr="009C0433">
              <w:rPr>
                <w:rFonts w:ascii="Arial" w:hAnsi="Arial" w:cs="Arial"/>
                <w:b/>
                <w:bCs/>
                <w:sz w:val="16"/>
                <w:szCs w:val="16"/>
              </w:rPr>
              <w:fldChar w:fldCharType="end"/>
            </w:r>
            <w:r w:rsidRPr="009C0433">
              <w:rPr>
                <w:rFonts w:ascii="Arial" w:hAnsi="Arial" w:cs="Arial"/>
                <w:sz w:val="16"/>
                <w:szCs w:val="16"/>
              </w:rPr>
              <w:t xml:space="preserve"> of </w:t>
            </w:r>
            <w:r w:rsidR="00A20B3E" w:rsidRPr="009C0433">
              <w:rPr>
                <w:rFonts w:ascii="Arial" w:hAnsi="Arial" w:cs="Arial"/>
                <w:b/>
                <w:bCs/>
                <w:sz w:val="16"/>
                <w:szCs w:val="16"/>
              </w:rPr>
              <w:fldChar w:fldCharType="begin"/>
            </w:r>
            <w:r w:rsidRPr="009C0433">
              <w:rPr>
                <w:rFonts w:ascii="Arial" w:hAnsi="Arial" w:cs="Arial"/>
                <w:b/>
                <w:bCs/>
                <w:sz w:val="16"/>
                <w:szCs w:val="16"/>
              </w:rPr>
              <w:instrText xml:space="preserve"> NUMPAGES  </w:instrText>
            </w:r>
            <w:r w:rsidR="00A20B3E" w:rsidRPr="009C0433">
              <w:rPr>
                <w:rFonts w:ascii="Arial" w:hAnsi="Arial" w:cs="Arial"/>
                <w:b/>
                <w:bCs/>
                <w:sz w:val="16"/>
                <w:szCs w:val="16"/>
              </w:rPr>
              <w:fldChar w:fldCharType="separate"/>
            </w:r>
            <w:r w:rsidR="004B2D58">
              <w:rPr>
                <w:rFonts w:ascii="Arial" w:hAnsi="Arial" w:cs="Arial"/>
                <w:b/>
                <w:bCs/>
                <w:noProof/>
                <w:sz w:val="16"/>
                <w:szCs w:val="16"/>
              </w:rPr>
              <w:t>4</w:t>
            </w:r>
            <w:r w:rsidR="00A20B3E" w:rsidRPr="009C0433">
              <w:rPr>
                <w:rFonts w:ascii="Arial" w:hAnsi="Arial" w:cs="Arial"/>
                <w:b/>
                <w:bCs/>
                <w:sz w:val="16"/>
                <w:szCs w:val="16"/>
              </w:rPr>
              <w:fldChar w:fldCharType="end"/>
            </w:r>
          </w:p>
        </w:sdtContent>
      </w:sdt>
    </w:sdtContent>
  </w:sdt>
  <w:p w14:paraId="73CBC4A2" w14:textId="77777777" w:rsidR="00C9012A" w:rsidRDefault="00C9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7B19E" w14:textId="77777777" w:rsidR="00E85992" w:rsidRDefault="00E85992">
      <w:r>
        <w:separator/>
      </w:r>
    </w:p>
  </w:footnote>
  <w:footnote w:type="continuationSeparator" w:id="0">
    <w:p w14:paraId="39707EAD" w14:textId="77777777" w:rsidR="00E85992" w:rsidRDefault="00E8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EEDC" w14:textId="77777777" w:rsidR="00C9012A" w:rsidRPr="00352879" w:rsidRDefault="00C9012A" w:rsidP="00BD29BD">
    <w:pPr>
      <w:pStyle w:val="Header"/>
      <w:rPr>
        <w:rFonts w:ascii="Arial" w:hAnsi="Arial" w:cs="Arial"/>
        <w:sz w:val="18"/>
      </w:rPr>
    </w:pPr>
    <w:r w:rsidRPr="00352879">
      <w:rPr>
        <w:rFonts w:ascii="Arial" w:hAnsi="Arial" w:cs="Arial"/>
        <w:sz w:val="18"/>
      </w:rPr>
      <w:t>CP5046</w:t>
    </w:r>
    <w:r w:rsidR="00352879" w:rsidRPr="00352879">
      <w:rPr>
        <w:rFonts w:ascii="Arial" w:hAnsi="Arial" w:cs="Arial"/>
        <w:sz w:val="18"/>
      </w:rPr>
      <w:t>/CP5047</w:t>
    </w:r>
    <w:r w:rsidRPr="00352879">
      <w:rPr>
        <w:rFonts w:ascii="Arial" w:hAnsi="Arial" w:cs="Arial"/>
        <w:sz w:val="18"/>
      </w:rPr>
      <w:t xml:space="preserve"> - ICT Advanced Project  </w:t>
    </w:r>
    <w:r w:rsidRPr="00352879">
      <w:rPr>
        <w:rFonts w:ascii="Arial" w:hAnsi="Arial" w:cs="Arial"/>
        <w:sz w:val="18"/>
      </w:rPr>
      <w:tab/>
    </w:r>
    <w:r w:rsidRPr="00352879">
      <w:rPr>
        <w:rFonts w:ascii="Arial" w:hAnsi="Arial" w:cs="Arial"/>
        <w:sz w:val="18"/>
      </w:rPr>
      <w:tab/>
    </w:r>
    <w:r w:rsidRPr="00352879">
      <w:rPr>
        <w:rFonts w:ascii="Arial" w:hAnsi="Arial" w:cs="Arial"/>
        <w:noProof/>
        <w:sz w:val="18"/>
        <w:lang w:val="en-AU" w:eastAsia="en-AU"/>
      </w:rPr>
      <w:drawing>
        <wp:inline distT="0" distB="0" distL="0" distR="0" wp14:anchorId="14858AB1" wp14:editId="622667FD">
          <wp:extent cx="1002927" cy="524891"/>
          <wp:effectExtent l="19050" t="0" r="6723" b="0"/>
          <wp:docPr id="2" name="Picture 1" descr="J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 logo.png"/>
                  <pic:cNvPicPr/>
                </pic:nvPicPr>
                <pic:blipFill>
                  <a:blip r:embed="rId1"/>
                  <a:stretch>
                    <a:fillRect/>
                  </a:stretch>
                </pic:blipFill>
                <pic:spPr>
                  <a:xfrm>
                    <a:off x="0" y="0"/>
                    <a:ext cx="1001932" cy="5243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 w15:restartNumberingAfterBreak="0">
    <w:nsid w:val="00000002"/>
    <w:multiLevelType w:val="multilevel"/>
    <w:tmpl w:val="894EE874"/>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2" w15:restartNumberingAfterBreak="0">
    <w:nsid w:val="00000003"/>
    <w:multiLevelType w:val="multilevel"/>
    <w:tmpl w:val="894EE875"/>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3" w15:restartNumberingAfterBreak="0">
    <w:nsid w:val="00000004"/>
    <w:multiLevelType w:val="multilevel"/>
    <w:tmpl w:val="894EE876"/>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4" w15:restartNumberingAfterBreak="0">
    <w:nsid w:val="00000005"/>
    <w:multiLevelType w:val="multilevel"/>
    <w:tmpl w:val="894EE877"/>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5" w15:restartNumberingAfterBreak="0">
    <w:nsid w:val="06B16CFE"/>
    <w:multiLevelType w:val="hybridMultilevel"/>
    <w:tmpl w:val="3D1EF3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4E3CE8"/>
    <w:multiLevelType w:val="hybridMultilevel"/>
    <w:tmpl w:val="0054DBCC"/>
    <w:lvl w:ilvl="0" w:tplc="B4FE211E">
      <w:numFmt w:val="bullet"/>
      <w:lvlText w:val="-"/>
      <w:lvlJc w:val="left"/>
      <w:pPr>
        <w:ind w:left="720" w:hanging="360"/>
      </w:pPr>
      <w:rPr>
        <w:rFonts w:ascii="Helvetica" w:eastAsia="ヒラギノ角ゴ Pro W3"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BB6AEC"/>
    <w:multiLevelType w:val="hybridMultilevel"/>
    <w:tmpl w:val="9BB02690"/>
    <w:lvl w:ilvl="0" w:tplc="B7CEF452">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D6D3ECB"/>
    <w:multiLevelType w:val="hybridMultilevel"/>
    <w:tmpl w:val="8B6C1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55D38"/>
    <w:multiLevelType w:val="hybridMultilevel"/>
    <w:tmpl w:val="1158B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B3B4E"/>
    <w:multiLevelType w:val="hybridMultilevel"/>
    <w:tmpl w:val="D90678E2"/>
    <w:lvl w:ilvl="0" w:tplc="3F6CA024">
      <w:start w:val="239"/>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8A28EC"/>
    <w:multiLevelType w:val="hybridMultilevel"/>
    <w:tmpl w:val="4CD4B56A"/>
    <w:lvl w:ilvl="0" w:tplc="3324436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4550FF"/>
    <w:multiLevelType w:val="hybridMultilevel"/>
    <w:tmpl w:val="33E68E12"/>
    <w:lvl w:ilvl="0" w:tplc="E2D6CDDC">
      <w:numFmt w:val="bullet"/>
      <w:lvlText w:val="-"/>
      <w:lvlJc w:val="left"/>
      <w:pPr>
        <w:ind w:left="720" w:hanging="360"/>
      </w:pPr>
      <w:rPr>
        <w:rFonts w:ascii="Helvetica" w:eastAsia="ヒラギノ角ゴ Pro W3"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8A594C"/>
    <w:multiLevelType w:val="hybridMultilevel"/>
    <w:tmpl w:val="18B40AF6"/>
    <w:lvl w:ilvl="0" w:tplc="B4F47F54">
      <w:start w:val="23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3A54696"/>
    <w:multiLevelType w:val="hybridMultilevel"/>
    <w:tmpl w:val="4CB0562C"/>
    <w:lvl w:ilvl="0" w:tplc="E2D6CDDC">
      <w:numFmt w:val="bullet"/>
      <w:lvlText w:val="-"/>
      <w:lvlJc w:val="left"/>
      <w:pPr>
        <w:ind w:left="1080" w:hanging="360"/>
      </w:pPr>
      <w:rPr>
        <w:rFonts w:ascii="Helvetica" w:eastAsia="ヒラギノ角ゴ Pro W3" w:hAnsi="Helvetica" w:cs="Helvetica"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3A71676"/>
    <w:multiLevelType w:val="hybridMultilevel"/>
    <w:tmpl w:val="C994BC2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6" w15:restartNumberingAfterBreak="0">
    <w:nsid w:val="49DB2A41"/>
    <w:multiLevelType w:val="multilevel"/>
    <w:tmpl w:val="596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B7D0C"/>
    <w:multiLevelType w:val="hybridMultilevel"/>
    <w:tmpl w:val="F17CD492"/>
    <w:lvl w:ilvl="0" w:tplc="E2D6CDDC">
      <w:numFmt w:val="bullet"/>
      <w:lvlText w:val="-"/>
      <w:lvlJc w:val="left"/>
      <w:pPr>
        <w:ind w:left="720" w:hanging="360"/>
      </w:pPr>
      <w:rPr>
        <w:rFonts w:ascii="Helvetica" w:eastAsia="ヒラギノ角ゴ Pro W3"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1501F0"/>
    <w:multiLevelType w:val="hybridMultilevel"/>
    <w:tmpl w:val="D3AC29DA"/>
    <w:lvl w:ilvl="0" w:tplc="5686E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DA5533"/>
    <w:multiLevelType w:val="hybridMultilevel"/>
    <w:tmpl w:val="DFF4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13F48"/>
    <w:multiLevelType w:val="hybridMultilevel"/>
    <w:tmpl w:val="E89C3012"/>
    <w:lvl w:ilvl="0" w:tplc="68888F20">
      <w:start w:val="23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259D7"/>
    <w:multiLevelType w:val="hybridMultilevel"/>
    <w:tmpl w:val="CC16085C"/>
    <w:lvl w:ilvl="0" w:tplc="A09295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9B83DB7"/>
    <w:multiLevelType w:val="hybridMultilevel"/>
    <w:tmpl w:val="8716F444"/>
    <w:lvl w:ilvl="0" w:tplc="E2D6CDDC">
      <w:numFmt w:val="bullet"/>
      <w:lvlText w:val="-"/>
      <w:lvlJc w:val="left"/>
      <w:pPr>
        <w:ind w:left="720" w:hanging="360"/>
      </w:pPr>
      <w:rPr>
        <w:rFonts w:ascii="Helvetica" w:eastAsia="ヒラギノ角ゴ Pro W3"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106CE9"/>
    <w:multiLevelType w:val="hybridMultilevel"/>
    <w:tmpl w:val="FEBC3830"/>
    <w:lvl w:ilvl="0" w:tplc="6F00C3FA">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4" w15:restartNumberingAfterBreak="0">
    <w:nsid w:val="5B3B21B3"/>
    <w:multiLevelType w:val="hybridMultilevel"/>
    <w:tmpl w:val="FA6218B6"/>
    <w:lvl w:ilvl="0" w:tplc="E2D6CDDC">
      <w:numFmt w:val="bullet"/>
      <w:lvlText w:val="-"/>
      <w:lvlJc w:val="left"/>
      <w:pPr>
        <w:ind w:left="720" w:hanging="360"/>
      </w:pPr>
      <w:rPr>
        <w:rFonts w:ascii="Helvetica" w:eastAsia="ヒラギノ角ゴ Pro W3"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60451B"/>
    <w:multiLevelType w:val="hybridMultilevel"/>
    <w:tmpl w:val="9B603408"/>
    <w:lvl w:ilvl="0" w:tplc="3F6CA02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4293C"/>
    <w:multiLevelType w:val="hybridMultilevel"/>
    <w:tmpl w:val="000E6160"/>
    <w:lvl w:ilvl="0" w:tplc="E7A8B8AA">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8C44CB"/>
    <w:multiLevelType w:val="hybridMultilevel"/>
    <w:tmpl w:val="0DF6EC3E"/>
    <w:lvl w:ilvl="0" w:tplc="3F6CA02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E27AE2"/>
    <w:multiLevelType w:val="hybridMultilevel"/>
    <w:tmpl w:val="1FA6AF2C"/>
    <w:lvl w:ilvl="0" w:tplc="DDFC953C">
      <w:start w:val="1"/>
      <w:numFmt w:val="lowerLetter"/>
      <w:lvlText w:val="%1)"/>
      <w:lvlJc w:val="left"/>
      <w:pPr>
        <w:ind w:left="1800" w:hanging="360"/>
      </w:pPr>
      <w:rPr>
        <w:rFonts w:ascii="Arial" w:eastAsia="Times New Roman" w:hAnsi="Arial" w:cs="Aria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8D9000E"/>
    <w:multiLevelType w:val="hybridMultilevel"/>
    <w:tmpl w:val="033C9856"/>
    <w:lvl w:ilvl="0" w:tplc="DC622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17"/>
  </w:num>
  <w:num w:numId="9">
    <w:abstractNumId w:val="12"/>
  </w:num>
  <w:num w:numId="10">
    <w:abstractNumId w:val="22"/>
  </w:num>
  <w:num w:numId="11">
    <w:abstractNumId w:val="14"/>
  </w:num>
  <w:num w:numId="12">
    <w:abstractNumId w:val="24"/>
  </w:num>
  <w:num w:numId="13">
    <w:abstractNumId w:val="19"/>
  </w:num>
  <w:num w:numId="14">
    <w:abstractNumId w:val="18"/>
  </w:num>
  <w:num w:numId="15">
    <w:abstractNumId w:val="27"/>
  </w:num>
  <w:num w:numId="16">
    <w:abstractNumId w:val="25"/>
  </w:num>
  <w:num w:numId="17">
    <w:abstractNumId w:val="9"/>
  </w:num>
  <w:num w:numId="18">
    <w:abstractNumId w:val="10"/>
  </w:num>
  <w:num w:numId="19">
    <w:abstractNumId w:val="13"/>
  </w:num>
  <w:num w:numId="20">
    <w:abstractNumId w:val="28"/>
  </w:num>
  <w:num w:numId="21">
    <w:abstractNumId w:val="20"/>
  </w:num>
  <w:num w:numId="22">
    <w:abstractNumId w:val="21"/>
  </w:num>
  <w:num w:numId="23">
    <w:abstractNumId w:val="7"/>
  </w:num>
  <w:num w:numId="24">
    <w:abstractNumId w:val="5"/>
  </w:num>
  <w:num w:numId="25">
    <w:abstractNumId w:val="29"/>
  </w:num>
  <w:num w:numId="26">
    <w:abstractNumId w:val="15"/>
  </w:num>
  <w:num w:numId="27">
    <w:abstractNumId w:val="23"/>
  </w:num>
  <w:num w:numId="28">
    <w:abstractNumId w:val="26"/>
  </w:num>
  <w:num w:numId="29">
    <w:abstractNumId w:val="1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716F6"/>
    <w:rsid w:val="00057DC1"/>
    <w:rsid w:val="000802CA"/>
    <w:rsid w:val="00080C19"/>
    <w:rsid w:val="00083E2F"/>
    <w:rsid w:val="00086C6C"/>
    <w:rsid w:val="000D3615"/>
    <w:rsid w:val="000D3624"/>
    <w:rsid w:val="000E0E13"/>
    <w:rsid w:val="000F0C15"/>
    <w:rsid w:val="001010EC"/>
    <w:rsid w:val="00102B78"/>
    <w:rsid w:val="0010665A"/>
    <w:rsid w:val="00112F8E"/>
    <w:rsid w:val="001416E7"/>
    <w:rsid w:val="00155BB2"/>
    <w:rsid w:val="001561D0"/>
    <w:rsid w:val="0017097B"/>
    <w:rsid w:val="00175884"/>
    <w:rsid w:val="00180781"/>
    <w:rsid w:val="00181282"/>
    <w:rsid w:val="00181F5E"/>
    <w:rsid w:val="001C78BA"/>
    <w:rsid w:val="001D0DBF"/>
    <w:rsid w:val="001D2047"/>
    <w:rsid w:val="001D248D"/>
    <w:rsid w:val="001D5065"/>
    <w:rsid w:val="00203D80"/>
    <w:rsid w:val="00205491"/>
    <w:rsid w:val="00214436"/>
    <w:rsid w:val="00252C1D"/>
    <w:rsid w:val="00261CAF"/>
    <w:rsid w:val="00280F0A"/>
    <w:rsid w:val="002877D6"/>
    <w:rsid w:val="00292CC0"/>
    <w:rsid w:val="00296C95"/>
    <w:rsid w:val="002B7B34"/>
    <w:rsid w:val="002C389D"/>
    <w:rsid w:val="002C3F77"/>
    <w:rsid w:val="002D0DB1"/>
    <w:rsid w:val="003231C6"/>
    <w:rsid w:val="0032764D"/>
    <w:rsid w:val="003446AA"/>
    <w:rsid w:val="0034772E"/>
    <w:rsid w:val="00352879"/>
    <w:rsid w:val="0036739D"/>
    <w:rsid w:val="003714AC"/>
    <w:rsid w:val="00390267"/>
    <w:rsid w:val="003C7CD1"/>
    <w:rsid w:val="003D174F"/>
    <w:rsid w:val="003F43EE"/>
    <w:rsid w:val="004044AF"/>
    <w:rsid w:val="00405F0D"/>
    <w:rsid w:val="00412681"/>
    <w:rsid w:val="004145C7"/>
    <w:rsid w:val="00422280"/>
    <w:rsid w:val="004332A7"/>
    <w:rsid w:val="00450AD2"/>
    <w:rsid w:val="00461207"/>
    <w:rsid w:val="0046333B"/>
    <w:rsid w:val="004705E8"/>
    <w:rsid w:val="004A3373"/>
    <w:rsid w:val="004A55A1"/>
    <w:rsid w:val="004A7330"/>
    <w:rsid w:val="004B2D58"/>
    <w:rsid w:val="004D7437"/>
    <w:rsid w:val="0050164C"/>
    <w:rsid w:val="00516495"/>
    <w:rsid w:val="00517400"/>
    <w:rsid w:val="0054726B"/>
    <w:rsid w:val="00552E63"/>
    <w:rsid w:val="005678B5"/>
    <w:rsid w:val="00577E52"/>
    <w:rsid w:val="00586B0A"/>
    <w:rsid w:val="0059583D"/>
    <w:rsid w:val="005A6B3C"/>
    <w:rsid w:val="005C2F36"/>
    <w:rsid w:val="005D14B6"/>
    <w:rsid w:val="005E0357"/>
    <w:rsid w:val="005E151E"/>
    <w:rsid w:val="005E19B9"/>
    <w:rsid w:val="00607286"/>
    <w:rsid w:val="00614408"/>
    <w:rsid w:val="00615A48"/>
    <w:rsid w:val="00624787"/>
    <w:rsid w:val="0063530D"/>
    <w:rsid w:val="00635C45"/>
    <w:rsid w:val="006535D7"/>
    <w:rsid w:val="00665815"/>
    <w:rsid w:val="0067101A"/>
    <w:rsid w:val="00680C41"/>
    <w:rsid w:val="0069596F"/>
    <w:rsid w:val="006A0208"/>
    <w:rsid w:val="006B5360"/>
    <w:rsid w:val="006B591B"/>
    <w:rsid w:val="006D3387"/>
    <w:rsid w:val="006E128F"/>
    <w:rsid w:val="006F681B"/>
    <w:rsid w:val="00700AE9"/>
    <w:rsid w:val="00700D61"/>
    <w:rsid w:val="007465C5"/>
    <w:rsid w:val="00747D05"/>
    <w:rsid w:val="007641F3"/>
    <w:rsid w:val="007763DD"/>
    <w:rsid w:val="007866AA"/>
    <w:rsid w:val="007B7EA9"/>
    <w:rsid w:val="007D5D5D"/>
    <w:rsid w:val="007E66DA"/>
    <w:rsid w:val="00804023"/>
    <w:rsid w:val="008100E3"/>
    <w:rsid w:val="008633C0"/>
    <w:rsid w:val="0087246A"/>
    <w:rsid w:val="00895094"/>
    <w:rsid w:val="0089535A"/>
    <w:rsid w:val="008E22FB"/>
    <w:rsid w:val="008E285A"/>
    <w:rsid w:val="008E6742"/>
    <w:rsid w:val="008F3B2C"/>
    <w:rsid w:val="008F5B79"/>
    <w:rsid w:val="008F7EC0"/>
    <w:rsid w:val="009053D8"/>
    <w:rsid w:val="009162A1"/>
    <w:rsid w:val="00921126"/>
    <w:rsid w:val="00921A8A"/>
    <w:rsid w:val="00922F64"/>
    <w:rsid w:val="00961480"/>
    <w:rsid w:val="009646A9"/>
    <w:rsid w:val="00976059"/>
    <w:rsid w:val="00980E98"/>
    <w:rsid w:val="009A7312"/>
    <w:rsid w:val="009B13B4"/>
    <w:rsid w:val="009C0433"/>
    <w:rsid w:val="009E16B7"/>
    <w:rsid w:val="00A014D2"/>
    <w:rsid w:val="00A12431"/>
    <w:rsid w:val="00A20B3E"/>
    <w:rsid w:val="00A253E7"/>
    <w:rsid w:val="00A30C5F"/>
    <w:rsid w:val="00A31E82"/>
    <w:rsid w:val="00A324B1"/>
    <w:rsid w:val="00A45B67"/>
    <w:rsid w:val="00A45E54"/>
    <w:rsid w:val="00A5142D"/>
    <w:rsid w:val="00A62C32"/>
    <w:rsid w:val="00A67C1B"/>
    <w:rsid w:val="00A716F6"/>
    <w:rsid w:val="00A850EC"/>
    <w:rsid w:val="00A90D62"/>
    <w:rsid w:val="00AC7374"/>
    <w:rsid w:val="00AF3A5E"/>
    <w:rsid w:val="00AF4B86"/>
    <w:rsid w:val="00B456F2"/>
    <w:rsid w:val="00B652BB"/>
    <w:rsid w:val="00B752AC"/>
    <w:rsid w:val="00B906DA"/>
    <w:rsid w:val="00BA76D2"/>
    <w:rsid w:val="00BB1E3D"/>
    <w:rsid w:val="00BC0B41"/>
    <w:rsid w:val="00BC6714"/>
    <w:rsid w:val="00BD29BD"/>
    <w:rsid w:val="00C04B6E"/>
    <w:rsid w:val="00C07A95"/>
    <w:rsid w:val="00C14DE6"/>
    <w:rsid w:val="00C35EC7"/>
    <w:rsid w:val="00C619DA"/>
    <w:rsid w:val="00C82D3C"/>
    <w:rsid w:val="00C9012A"/>
    <w:rsid w:val="00CA20A8"/>
    <w:rsid w:val="00CC26F5"/>
    <w:rsid w:val="00CC7621"/>
    <w:rsid w:val="00CD2E4A"/>
    <w:rsid w:val="00CE147C"/>
    <w:rsid w:val="00CE5F2D"/>
    <w:rsid w:val="00CF1131"/>
    <w:rsid w:val="00D2550E"/>
    <w:rsid w:val="00D26EBD"/>
    <w:rsid w:val="00D44F2E"/>
    <w:rsid w:val="00D46392"/>
    <w:rsid w:val="00D773DA"/>
    <w:rsid w:val="00D81152"/>
    <w:rsid w:val="00DA5E7D"/>
    <w:rsid w:val="00DA6931"/>
    <w:rsid w:val="00DE40E7"/>
    <w:rsid w:val="00DE53DF"/>
    <w:rsid w:val="00DF77DE"/>
    <w:rsid w:val="00E12509"/>
    <w:rsid w:val="00E17C58"/>
    <w:rsid w:val="00E23C48"/>
    <w:rsid w:val="00E31CCA"/>
    <w:rsid w:val="00E32959"/>
    <w:rsid w:val="00E44152"/>
    <w:rsid w:val="00E55C72"/>
    <w:rsid w:val="00E85992"/>
    <w:rsid w:val="00E947D7"/>
    <w:rsid w:val="00EC74E3"/>
    <w:rsid w:val="00F174D1"/>
    <w:rsid w:val="00F61720"/>
    <w:rsid w:val="00F75DE9"/>
    <w:rsid w:val="00F804EC"/>
    <w:rsid w:val="00F8164B"/>
    <w:rsid w:val="00FA25FD"/>
    <w:rsid w:val="00FB019E"/>
    <w:rsid w:val="00FB3637"/>
    <w:rsid w:val="00FB493E"/>
    <w:rsid w:val="00FF2AE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ules>
    </o:shapelayout>
  </w:shapeDefaults>
  <w:doNotEmbedSmartTags/>
  <w:decimalSymbol w:val="."/>
  <w:listSeparator w:val=","/>
  <w14:docId w14:val="4B02F34C"/>
  <w15:docId w15:val="{F0670C5F-4643-4092-8CB1-7B01891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31C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231C6"/>
    <w:pPr>
      <w:tabs>
        <w:tab w:val="right" w:pos="9632"/>
      </w:tabs>
    </w:pPr>
    <w:rPr>
      <w:rFonts w:ascii="Helvetica" w:eastAsia="ヒラギノ角ゴ Pro W3" w:hAnsi="Helvetica"/>
      <w:color w:val="000000"/>
      <w:lang w:val="en-US" w:eastAsia="en-US"/>
    </w:rPr>
  </w:style>
  <w:style w:type="paragraph" w:customStyle="1" w:styleId="Body">
    <w:name w:val="Body"/>
    <w:rsid w:val="003231C6"/>
    <w:rPr>
      <w:rFonts w:ascii="Helvetica" w:eastAsia="ヒラギノ角ゴ Pro W3" w:hAnsi="Helvetica"/>
      <w:color w:val="000000"/>
      <w:sz w:val="24"/>
      <w:lang w:val="en-US" w:eastAsia="en-US"/>
    </w:rPr>
  </w:style>
  <w:style w:type="paragraph" w:styleId="BalloonText">
    <w:name w:val="Balloon Text"/>
    <w:basedOn w:val="Normal"/>
    <w:link w:val="BalloonTextChar"/>
    <w:locked/>
    <w:rsid w:val="00A716F6"/>
    <w:rPr>
      <w:rFonts w:ascii="Tahoma" w:hAnsi="Tahoma"/>
      <w:sz w:val="16"/>
      <w:szCs w:val="16"/>
    </w:rPr>
  </w:style>
  <w:style w:type="character" w:customStyle="1" w:styleId="BalloonTextChar">
    <w:name w:val="Balloon Text Char"/>
    <w:link w:val="BalloonText"/>
    <w:rsid w:val="00A716F6"/>
    <w:rPr>
      <w:rFonts w:ascii="Tahoma" w:hAnsi="Tahoma" w:cs="Tahoma"/>
      <w:sz w:val="16"/>
      <w:szCs w:val="16"/>
    </w:rPr>
  </w:style>
  <w:style w:type="paragraph" w:styleId="Header">
    <w:name w:val="header"/>
    <w:basedOn w:val="Normal"/>
    <w:link w:val="HeaderChar"/>
    <w:locked/>
    <w:rsid w:val="00A716F6"/>
    <w:pPr>
      <w:tabs>
        <w:tab w:val="center" w:pos="4680"/>
        <w:tab w:val="right" w:pos="9360"/>
      </w:tabs>
    </w:pPr>
  </w:style>
  <w:style w:type="character" w:customStyle="1" w:styleId="HeaderChar">
    <w:name w:val="Header Char"/>
    <w:link w:val="Header"/>
    <w:rsid w:val="00A716F6"/>
    <w:rPr>
      <w:sz w:val="24"/>
      <w:szCs w:val="24"/>
    </w:rPr>
  </w:style>
  <w:style w:type="paragraph" w:styleId="Footer">
    <w:name w:val="footer"/>
    <w:basedOn w:val="Normal"/>
    <w:link w:val="FooterChar"/>
    <w:uiPriority w:val="99"/>
    <w:locked/>
    <w:rsid w:val="00A716F6"/>
    <w:pPr>
      <w:tabs>
        <w:tab w:val="center" w:pos="4680"/>
        <w:tab w:val="right" w:pos="9360"/>
      </w:tabs>
    </w:pPr>
  </w:style>
  <w:style w:type="character" w:customStyle="1" w:styleId="FooterChar">
    <w:name w:val="Footer Char"/>
    <w:link w:val="Footer"/>
    <w:uiPriority w:val="99"/>
    <w:rsid w:val="00A716F6"/>
    <w:rPr>
      <w:sz w:val="24"/>
      <w:szCs w:val="24"/>
    </w:rPr>
  </w:style>
  <w:style w:type="table" w:styleId="TableGrid">
    <w:name w:val="Table Grid"/>
    <w:basedOn w:val="TableNormal"/>
    <w:locked/>
    <w:rsid w:val="00405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C95"/>
    <w:pPr>
      <w:ind w:left="720"/>
    </w:pPr>
  </w:style>
  <w:style w:type="paragraph" w:styleId="BodyTextIndent2">
    <w:name w:val="Body Text Indent 2"/>
    <w:basedOn w:val="Normal"/>
    <w:link w:val="BodyTextIndent2Char"/>
    <w:locked/>
    <w:rsid w:val="00BD29BD"/>
    <w:pPr>
      <w:overflowPunct w:val="0"/>
      <w:autoSpaceDE w:val="0"/>
      <w:autoSpaceDN w:val="0"/>
      <w:adjustRightInd w:val="0"/>
      <w:spacing w:after="120" w:line="480" w:lineRule="auto"/>
      <w:ind w:left="283"/>
      <w:textAlignment w:val="baseline"/>
    </w:pPr>
    <w:rPr>
      <w:rFonts w:eastAsia="MS Mincho"/>
    </w:rPr>
  </w:style>
  <w:style w:type="character" w:customStyle="1" w:styleId="BodyTextIndent2Char">
    <w:name w:val="Body Text Indent 2 Char"/>
    <w:basedOn w:val="DefaultParagraphFont"/>
    <w:link w:val="BodyTextIndent2"/>
    <w:rsid w:val="00BD29BD"/>
    <w:rPr>
      <w:rFonts w:eastAsia="MS Minch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7828">
      <w:bodyDiv w:val="1"/>
      <w:marLeft w:val="0"/>
      <w:marRight w:val="0"/>
      <w:marTop w:val="0"/>
      <w:marBottom w:val="0"/>
      <w:divBdr>
        <w:top w:val="none" w:sz="0" w:space="0" w:color="auto"/>
        <w:left w:val="none" w:sz="0" w:space="0" w:color="auto"/>
        <w:bottom w:val="none" w:sz="0" w:space="0" w:color="auto"/>
        <w:right w:val="none" w:sz="0" w:space="0" w:color="auto"/>
      </w:divBdr>
    </w:div>
    <w:div w:id="904031245">
      <w:bodyDiv w:val="1"/>
      <w:marLeft w:val="0"/>
      <w:marRight w:val="0"/>
      <w:marTop w:val="0"/>
      <w:marBottom w:val="0"/>
      <w:divBdr>
        <w:top w:val="none" w:sz="0" w:space="0" w:color="auto"/>
        <w:left w:val="none" w:sz="0" w:space="0" w:color="auto"/>
        <w:bottom w:val="none" w:sz="0" w:space="0" w:color="auto"/>
        <w:right w:val="none" w:sz="0" w:space="0" w:color="auto"/>
      </w:divBdr>
    </w:div>
    <w:div w:id="924529283">
      <w:bodyDiv w:val="1"/>
      <w:marLeft w:val="0"/>
      <w:marRight w:val="0"/>
      <w:marTop w:val="0"/>
      <w:marBottom w:val="0"/>
      <w:divBdr>
        <w:top w:val="none" w:sz="0" w:space="0" w:color="auto"/>
        <w:left w:val="none" w:sz="0" w:space="0" w:color="auto"/>
        <w:bottom w:val="none" w:sz="0" w:space="0" w:color="auto"/>
        <w:right w:val="none" w:sz="0" w:space="0" w:color="auto"/>
      </w:divBdr>
    </w:div>
    <w:div w:id="1663045859">
      <w:bodyDiv w:val="1"/>
      <w:marLeft w:val="0"/>
      <w:marRight w:val="0"/>
      <w:marTop w:val="0"/>
      <w:marBottom w:val="0"/>
      <w:divBdr>
        <w:top w:val="none" w:sz="0" w:space="0" w:color="auto"/>
        <w:left w:val="none" w:sz="0" w:space="0" w:color="auto"/>
        <w:bottom w:val="none" w:sz="0" w:space="0" w:color="auto"/>
        <w:right w:val="none" w:sz="0" w:space="0" w:color="auto"/>
      </w:divBdr>
    </w:div>
    <w:div w:id="201086650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91380-E456-4DC6-87C8-8368FF17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8</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Antochi</dc:creator>
  <cp:lastModifiedBy>Nitin Reddy Tummala</cp:lastModifiedBy>
  <cp:revision>70</cp:revision>
  <cp:lastPrinted>2015-12-03T02:14:00Z</cp:lastPrinted>
  <dcterms:created xsi:type="dcterms:W3CDTF">2012-08-12T23:36:00Z</dcterms:created>
  <dcterms:modified xsi:type="dcterms:W3CDTF">2018-04-22T04:57:00Z</dcterms:modified>
</cp:coreProperties>
</file>